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D0A7A" w14:textId="77777777" w:rsidR="00F5689F" w:rsidRPr="00702223" w:rsidRDefault="00C85B84" w:rsidP="00702223">
      <w:pPr>
        <w:rPr>
          <w:sz w:val="22"/>
          <w:szCs w:val="14"/>
        </w:rPr>
      </w:pPr>
      <w:r w:rsidRPr="00702223">
        <w:rPr>
          <w:noProof/>
          <w:sz w:val="22"/>
          <w:szCs w:val="14"/>
          <w:lang w:val="en-AU" w:eastAsia="en-AU" w:bidi="ar-SA"/>
        </w:rPr>
        <mc:AlternateContent>
          <mc:Choice Requires="wpg">
            <w:drawing>
              <wp:anchor distT="0" distB="0" distL="114300" distR="114300" simplePos="0" relativeHeight="251668480" behindDoc="1" locked="1" layoutInCell="1" allowOverlap="1" wp14:anchorId="3D84B724" wp14:editId="2772A709">
                <wp:simplePos x="0" y="0"/>
                <wp:positionH relativeFrom="column">
                  <wp:posOffset>-457200</wp:posOffset>
                </wp:positionH>
                <wp:positionV relativeFrom="paragraph">
                  <wp:posOffset>-914400</wp:posOffset>
                </wp:positionV>
                <wp:extent cx="7589520" cy="10058400"/>
                <wp:effectExtent l="0" t="0" r="0" b="0"/>
                <wp:wrapNone/>
                <wp:docPr id="22" name="Group 22"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23" name="Group 23"/>
                        <wpg:cNvGrpSpPr>
                          <a:grpSpLocks/>
                        </wpg:cNvGrpSpPr>
                        <wpg:grpSpPr bwMode="auto">
                          <a:xfrm>
                            <a:off x="6586" y="0"/>
                            <a:ext cx="5369" cy="2980"/>
                            <a:chOff x="6586" y="0"/>
                            <a:chExt cx="5369" cy="2980"/>
                          </a:xfrm>
                        </wpg:grpSpPr>
                        <wps:wsp>
                          <wps:cNvPr id="24"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29"/>
                        <wpg:cNvGrpSpPr>
                          <a:grpSpLocks/>
                        </wpg:cNvGrpSpPr>
                        <wpg:grpSpPr bwMode="auto">
                          <a:xfrm>
                            <a:off x="0" y="12290"/>
                            <a:ext cx="3551" cy="3551"/>
                            <a:chOff x="0" y="12290"/>
                            <a:chExt cx="3551" cy="3551"/>
                          </a:xfrm>
                        </wpg:grpSpPr>
                        <wps:wsp>
                          <wps:cNvPr id="30"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C5B0453" id="Group 22" o:spid="_x0000_s1026" alt="Decorative" style="position:absolute;margin-left:-36pt;margin-top:-1in;width:597.6pt;height:11in;z-index:-251648000"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">
                <v:group id="Group 23"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utoShape 24"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" path="m1786,591l1194,,,,1188,1188,1786,591m3577,2383l2980,1786r-597,597l2980,2980r597,-597e" fillcolor="#4495a2 [3206]" stroked="f">
                    <v:path arrowok="t" o:connecttype="custom" o:connectlocs="1786,591;1194,0;0,0;1188,1188;1786,591;3577,2383;2980,1786;2383,2383;2980,2980;3577,2383" o:connectangles="0,0,0,0,0,0,0,0,0,0"/>
                  </v:shape>
                  <v:shape id="Freeform 25"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" path="m597,l,598,1195,1792r597,-597l597,xe" fillcolor="#f9d448 [3209]" stroked="f">
                    <v:path arrowok="t" o:connecttype="custom" o:connectlocs="597,1188;0,1786;1195,2980;1792,2383;597,1188" o:connectangles="0,0,0,0,0"/>
                  </v:shape>
                  <v:shape id="Freeform 26"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" path="m1183,l,,591,591,1183,xe" fillcolor="#4495a2 [3206]" stroked="f">
                    <v:path arrowok="t" o:connecttype="custom" o:connectlocs="1183,0;0,0;591,591;1183,0" o:connectangles="0,0,0,0"/>
                  </v:shape>
                  <v:shape id="Freeform 27"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" path="m598,l,597,1195,1792r597,-597l598,xe" fillcolor="#7ca655 [3215]" stroked="f">
                    <v:path arrowok="t" o:connecttype="custom" o:connectlocs="598,591;0,1188;1195,2383;1792,1786;598,591" o:connectangles="0,0,0,0,0"/>
                  </v:shape>
                  <v:shape id="Freeform 28" o:spid="_x0000_s1032"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" path="m2389,1195l1194,,,1195,1194,2389,2389,1195e" fillcolor="#f9d448 [3209]" stroked="f">
                    <v:path arrowok="t" o:connecttype="custom" o:connectlocs="2389,1786;1194,591;0,1786;1194,2980;2389,1786" o:connectangles="0,0,0,0,0"/>
                  </v:shape>
                </v:group>
                <v:group id="Group 29" o:spid="_x0000_s1033"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34"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" path="m,l,1194,1192,2386r597,-597l,xe" fillcolor="#4495a2 [3206]" stroked="f">
                    <v:path arrowok="t" o:connecttype="custom" o:connectlocs="0,12290;0,13484;1192,14676;1789,14079;0,12290" o:connectangles="0,0,0,0,0"/>
                  </v:shape>
                  <v:shape id="Freeform 31" o:spid="_x0000_s1035"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" path="m,l,1161r1161,l,xe" fillcolor="#7ca655 [3215]" stroked="f">
                    <v:path arrowok="t" o:connecttype="custom" o:connectlocs="0,14679;0,15840;1161,15840;0,14679" o:connectangles="0,0,0,0"/>
                  </v:shape>
                  <v:shape id="Freeform 32" o:spid="_x0000_s1036"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" path="m2329,1164l1165,,,1164r2329,e" fillcolor="#f9d448 [3209]" stroked="f">
                    <v:path arrowok="t" o:connecttype="custom" o:connectlocs="2329,15840;1165,14676;0,15840;2329,15840" o:connectangles="0,0,0,0"/>
                  </v:shape>
                </v:group>
                <w10:anchorlock/>
              </v:group>
            </w:pict>
          </mc:Fallback>
        </mc:AlternateContent>
      </w:r>
    </w:p>
    <w:p w14:paraId="7967D1A5" w14:textId="77777777" w:rsidR="000342D8" w:rsidRPr="000342D8" w:rsidRDefault="00000000" w:rsidP="000342D8">
      <w:pPr>
        <w:pStyle w:val="BodyContactInfo"/>
        <w:rPr>
          <w:rStyle w:val="Greentext"/>
        </w:rPr>
      </w:pPr>
      <w:sdt>
        <w:sdtPr>
          <w:rPr>
            <w:rStyle w:val="Greentext"/>
          </w:rPr>
          <w:id w:val="1307513586"/>
          <w:placeholder>
            <w:docPart w:val="F81FF720012B4E1FB108B7DCCC39D562"/>
          </w:placeholder>
          <w:temporary/>
          <w:showingPlcHdr/>
          <w15:appearance w15:val="hidden"/>
        </w:sdtPr>
        <w:sdtContent>
          <w:r w:rsidR="002A5ECC" w:rsidRPr="000342D8">
            <w:rPr>
              <w:rStyle w:val="Greentext"/>
            </w:rPr>
            <w:t>4567 Main Street</w:t>
          </w:r>
        </w:sdtContent>
      </w:sdt>
      <w:r w:rsidR="000342D8" w:rsidRPr="000342D8">
        <w:rPr>
          <w:rStyle w:val="Greentext"/>
        </w:rPr>
        <w:t xml:space="preserve"> </w:t>
      </w:r>
    </w:p>
    <w:p w14:paraId="1EE2934A" w14:textId="77777777" w:rsidR="002A5ECC" w:rsidRPr="000342D8" w:rsidRDefault="00000000" w:rsidP="002A5ECC">
      <w:pPr>
        <w:pStyle w:val="BodyContactInfo"/>
        <w:rPr>
          <w:rStyle w:val="Greentext"/>
        </w:rPr>
      </w:pPr>
      <w:sdt>
        <w:sdtPr>
          <w:rPr>
            <w:rStyle w:val="Greentext"/>
          </w:rPr>
          <w:id w:val="-1208718525"/>
          <w:placeholder>
            <w:docPart w:val="657BE1BAD99F4C7DA1581C54C4AE7D39"/>
          </w:placeholder>
          <w:temporary/>
          <w:showingPlcHdr/>
          <w15:appearance w15:val="hidden"/>
        </w:sdtPr>
        <w:sdtContent>
          <w:r w:rsidR="002A5ECC">
            <w:rPr>
              <w:rStyle w:val="Greentext"/>
            </w:rPr>
            <w:t>City, State 98052</w:t>
          </w:r>
        </w:sdtContent>
      </w:sdt>
      <w:r w:rsidR="002A5ECC" w:rsidRPr="000342D8">
        <w:rPr>
          <w:rStyle w:val="Greentext"/>
        </w:rPr>
        <w:t xml:space="preserve"> </w:t>
      </w:r>
    </w:p>
    <w:p w14:paraId="75394A88" w14:textId="77777777" w:rsidR="002A5ECC" w:rsidRPr="000342D8" w:rsidRDefault="00000000" w:rsidP="002A5ECC">
      <w:pPr>
        <w:pStyle w:val="BodyContactInfo"/>
        <w:rPr>
          <w:rStyle w:val="Greentext"/>
        </w:rPr>
      </w:pPr>
      <w:sdt>
        <w:sdtPr>
          <w:rPr>
            <w:rStyle w:val="Greentext"/>
          </w:rPr>
          <w:id w:val="-552925859"/>
          <w:placeholder>
            <w:docPart w:val="903168DB2DF847879AE40287F4FE6604"/>
          </w:placeholder>
          <w:temporary/>
          <w:showingPlcHdr/>
          <w15:appearance w15:val="hidden"/>
        </w:sdtPr>
        <w:sdtContent>
          <w:r w:rsidR="002A5ECC">
            <w:rPr>
              <w:rStyle w:val="Greentext"/>
            </w:rPr>
            <w:t>(718) 555–0100</w:t>
          </w:r>
        </w:sdtContent>
      </w:sdt>
      <w:r w:rsidR="002A5ECC" w:rsidRPr="000342D8">
        <w:rPr>
          <w:rStyle w:val="Greentext"/>
        </w:rPr>
        <w:t xml:space="preserve"> </w:t>
      </w:r>
    </w:p>
    <w:p w14:paraId="31ED3CA4" w14:textId="77777777" w:rsidR="00C85B84" w:rsidRPr="009F58A6" w:rsidRDefault="00000000" w:rsidP="000342D8">
      <w:pPr>
        <w:pStyle w:val="BodyContactInfo"/>
        <w:rPr>
          <w:rStyle w:val="Greentext"/>
        </w:rPr>
      </w:pPr>
      <w:sdt>
        <w:sdtPr>
          <w:rPr>
            <w:rStyle w:val="Greentext"/>
          </w:rPr>
          <w:id w:val="2007236525"/>
          <w:placeholder>
            <w:docPart w:val="699204EA0CC845F4A23D22A0D1498E6E"/>
          </w:placeholder>
          <w:temporary/>
          <w:showingPlcHdr/>
          <w15:appearance w15:val="hidden"/>
        </w:sdtPr>
        <w:sdtContent>
          <w:r w:rsidR="002A5ECC" w:rsidRPr="000342D8">
            <w:rPr>
              <w:rStyle w:val="Greentext"/>
            </w:rPr>
            <w:t>yuuri@example.com</w:t>
          </w:r>
        </w:sdtContent>
      </w:sdt>
      <w:r w:rsidR="002A5ECC" w:rsidRPr="000342D8">
        <w:rPr>
          <w:rStyle w:val="Greentext"/>
        </w:rPr>
        <w:t xml:space="preserve"> </w:t>
      </w:r>
    </w:p>
    <w:tbl>
      <w:tblPr>
        <w:tblW w:w="5014" w:type="pct"/>
        <w:tblLayout w:type="fixed"/>
        <w:tblCellMar>
          <w:left w:w="14" w:type="dxa"/>
          <w:right w:w="115" w:type="dxa"/>
        </w:tblCellMar>
        <w:tblLook w:val="0600" w:firstRow="0" w:lastRow="0" w:firstColumn="0" w:lastColumn="0" w:noHBand="1" w:noVBand="1"/>
      </w:tblPr>
      <w:tblGrid>
        <w:gridCol w:w="1832"/>
        <w:gridCol w:w="1073"/>
        <w:gridCol w:w="1845"/>
        <w:gridCol w:w="1071"/>
        <w:gridCol w:w="1843"/>
        <w:gridCol w:w="3137"/>
        <w:gridCol w:w="6"/>
        <w:gridCol w:w="9"/>
      </w:tblGrid>
      <w:tr w:rsidR="00702223" w14:paraId="21DE1645" w14:textId="77777777" w:rsidTr="00CC77D2">
        <w:trPr>
          <w:trHeight w:val="2160"/>
        </w:trPr>
        <w:tc>
          <w:tcPr>
            <w:tcW w:w="5000" w:type="pct"/>
            <w:gridSpan w:val="8"/>
            <w:vAlign w:val="bottom"/>
          </w:tcPr>
          <w:p w14:paraId="753C3585" w14:textId="1E74C542" w:rsidR="00702223" w:rsidRDefault="00D07BA4" w:rsidP="002A5ECC">
            <w:pPr>
              <w:pStyle w:val="Title"/>
            </w:pPr>
            <w:r>
              <w:t>Austin Philip</w:t>
            </w:r>
          </w:p>
        </w:tc>
      </w:tr>
      <w:tr w:rsidR="00702223" w:rsidRPr="00702223" w14:paraId="6A02E2B5" w14:textId="77777777" w:rsidTr="002A5ECC">
        <w:trPr>
          <w:gridAfter w:val="2"/>
          <w:wAfter w:w="7" w:type="pct"/>
          <w:trHeight w:val="115"/>
        </w:trPr>
        <w:tc>
          <w:tcPr>
            <w:tcW w:w="847" w:type="pct"/>
            <w:tcBorders>
              <w:top w:val="single" w:sz="48" w:space="0" w:color="7CA655" w:themeColor="text2"/>
            </w:tcBorders>
            <w:shd w:val="clear" w:color="auto" w:fill="auto"/>
          </w:tcPr>
          <w:p w14:paraId="60091EB8" w14:textId="77777777" w:rsidR="00702223" w:rsidRPr="00702223" w:rsidRDefault="00702223" w:rsidP="00702223">
            <w:pPr>
              <w:rPr>
                <w:sz w:val="6"/>
                <w:szCs w:val="6"/>
              </w:rPr>
            </w:pPr>
          </w:p>
        </w:tc>
        <w:tc>
          <w:tcPr>
            <w:tcW w:w="496" w:type="pct"/>
          </w:tcPr>
          <w:p w14:paraId="58EC67E3" w14:textId="77777777" w:rsidR="00702223" w:rsidRPr="00702223" w:rsidRDefault="00702223" w:rsidP="00702223">
            <w:pPr>
              <w:rPr>
                <w:sz w:val="6"/>
                <w:szCs w:val="6"/>
              </w:rPr>
            </w:pPr>
          </w:p>
        </w:tc>
        <w:tc>
          <w:tcPr>
            <w:tcW w:w="853" w:type="pct"/>
          </w:tcPr>
          <w:p w14:paraId="005A50A7" w14:textId="77777777" w:rsidR="00702223" w:rsidRPr="00702223" w:rsidRDefault="00702223" w:rsidP="00702223">
            <w:pPr>
              <w:rPr>
                <w:sz w:val="6"/>
                <w:szCs w:val="6"/>
              </w:rPr>
            </w:pPr>
          </w:p>
        </w:tc>
        <w:tc>
          <w:tcPr>
            <w:tcW w:w="495" w:type="pct"/>
          </w:tcPr>
          <w:p w14:paraId="23D4BA56" w14:textId="77777777" w:rsidR="00702223" w:rsidRPr="00702223" w:rsidRDefault="00702223" w:rsidP="00702223">
            <w:pPr>
              <w:rPr>
                <w:sz w:val="6"/>
                <w:szCs w:val="6"/>
              </w:rPr>
            </w:pPr>
          </w:p>
        </w:tc>
        <w:tc>
          <w:tcPr>
            <w:tcW w:w="852" w:type="pct"/>
            <w:tcBorders>
              <w:top w:val="single" w:sz="48" w:space="0" w:color="000000" w:themeColor="text1"/>
            </w:tcBorders>
            <w:shd w:val="clear" w:color="auto" w:fill="auto"/>
          </w:tcPr>
          <w:p w14:paraId="32FD3A67" w14:textId="77777777" w:rsidR="00702223" w:rsidRPr="00702223" w:rsidRDefault="00702223" w:rsidP="00702223">
            <w:pPr>
              <w:rPr>
                <w:sz w:val="6"/>
                <w:szCs w:val="6"/>
              </w:rPr>
            </w:pPr>
          </w:p>
        </w:tc>
        <w:tc>
          <w:tcPr>
            <w:tcW w:w="1450" w:type="pct"/>
          </w:tcPr>
          <w:p w14:paraId="37B65C62" w14:textId="77777777" w:rsidR="00702223" w:rsidRPr="00702223" w:rsidRDefault="00702223" w:rsidP="00702223">
            <w:pPr>
              <w:rPr>
                <w:sz w:val="6"/>
                <w:szCs w:val="6"/>
              </w:rPr>
            </w:pPr>
          </w:p>
        </w:tc>
      </w:tr>
      <w:tr w:rsidR="00CC77D2" w14:paraId="23CB524F" w14:textId="77777777" w:rsidTr="00E930E1">
        <w:trPr>
          <w:gridAfter w:val="1"/>
          <w:wAfter w:w="4" w:type="pct"/>
          <w:trHeight w:val="1710"/>
        </w:trPr>
        <w:tc>
          <w:tcPr>
            <w:tcW w:w="2196" w:type="pct"/>
            <w:gridSpan w:val="3"/>
          </w:tcPr>
          <w:sdt>
            <w:sdtPr>
              <w:rPr>
                <w:rStyle w:val="Greentext"/>
              </w:rPr>
              <w:id w:val="-1025935600"/>
              <w:placeholder>
                <w:docPart w:val="5A504FFDEB8744DE82DA256FE676110E"/>
              </w:placeholder>
              <w:temporary/>
              <w:showingPlcHdr/>
              <w15:appearance w15:val="hidden"/>
            </w:sdtPr>
            <w:sdtContent>
              <w:p w14:paraId="0BC0220F" w14:textId="77777777" w:rsidR="002A5ECC" w:rsidRPr="000342D8" w:rsidRDefault="002A5ECC" w:rsidP="002A5ECC">
                <w:pPr>
                  <w:pStyle w:val="Objective"/>
                  <w:rPr>
                    <w:rStyle w:val="Greentext"/>
                  </w:rPr>
                </w:pPr>
                <w:r w:rsidRPr="000342D8">
                  <w:rPr>
                    <w:rStyle w:val="Greentext"/>
                  </w:rPr>
                  <w:t>A resume is a document that sums up your qualifications for the job that you're applying for. Studies say that the average recruiter scans a resume every six seconds—so it’s critical for your resume to be clear, concise, and easy to read. You don’t want the recruiter to read your resume repeatedly or find it boring. First impressions matter.</w:t>
                </w:r>
              </w:p>
              <w:p w14:paraId="64E746EE" w14:textId="77777777" w:rsidR="00CC77D2" w:rsidRDefault="002A5ECC" w:rsidP="002A5ECC">
                <w:pPr>
                  <w:pStyle w:val="Objective"/>
                  <w:rPr>
                    <w:rStyle w:val="Greentext"/>
                  </w:rPr>
                </w:pPr>
                <w:r w:rsidRPr="000342D8">
                  <w:rPr>
                    <w:rStyle w:val="Greentext"/>
                  </w:rPr>
                  <w:t>State your career goals and show how they align with the job description you’re targeting. Be brief and keep it from sounding generic. Be yourself.</w:t>
                </w:r>
              </w:p>
            </w:sdtContent>
          </w:sdt>
          <w:p w14:paraId="1798FC1E" w14:textId="77777777" w:rsidR="002D4726" w:rsidRPr="00721C3B" w:rsidRDefault="002D4726" w:rsidP="002A5ECC">
            <w:pPr>
              <w:pStyle w:val="Objective"/>
              <w:rPr>
                <w:rStyle w:val="Greentext"/>
              </w:rPr>
            </w:pPr>
          </w:p>
        </w:tc>
        <w:tc>
          <w:tcPr>
            <w:tcW w:w="495" w:type="pct"/>
          </w:tcPr>
          <w:p w14:paraId="630CD4B3" w14:textId="77777777" w:rsidR="00CC77D2" w:rsidRDefault="00CC77D2" w:rsidP="00C85B84"/>
        </w:tc>
        <w:tc>
          <w:tcPr>
            <w:tcW w:w="2305" w:type="pct"/>
            <w:gridSpan w:val="3"/>
            <w:vMerge w:val="restart"/>
          </w:tcPr>
          <w:p w14:paraId="7E48D401" w14:textId="77777777" w:rsidR="00CC77D2" w:rsidRPr="00E97CB2" w:rsidRDefault="00000000" w:rsidP="00702223">
            <w:pPr>
              <w:pStyle w:val="DateRange"/>
            </w:pPr>
            <w:sdt>
              <w:sdtPr>
                <w:rPr>
                  <w:color w:val="7CA655" w:themeColor="text2"/>
                </w:rPr>
                <w:id w:val="958610388"/>
                <w:placeholder>
                  <w:docPart w:val="A971A0FB267F4A59AAF845A35C4A894A"/>
                </w:placeholder>
                <w:temporary/>
                <w:showingPlcHdr/>
                <w15:appearance w15:val="hidden"/>
              </w:sdtPr>
              <w:sdtEndPr>
                <w:rPr>
                  <w:color w:val="231F20"/>
                </w:rPr>
              </w:sdtEndPr>
              <w:sdtContent>
                <w:r w:rsidR="002A5ECC" w:rsidRPr="000342D8">
                  <w:t>20</w:t>
                </w:r>
                <w:r w:rsidR="002A5ECC">
                  <w:t>XX</w:t>
                </w:r>
                <w:r w:rsidR="002A5ECC" w:rsidRPr="000342D8">
                  <w:t xml:space="preserve"> </w:t>
                </w:r>
                <w:r w:rsidR="002A5ECC">
                  <w:t>–</w:t>
                </w:r>
                <w:r w:rsidR="002A5ECC" w:rsidRPr="000342D8">
                  <w:t xml:space="preserve"> 20</w:t>
                </w:r>
                <w:r w:rsidR="002A5ECC">
                  <w:t>XX</w:t>
                </w:r>
              </w:sdtContent>
            </w:sdt>
          </w:p>
          <w:p w14:paraId="4AFA29AB" w14:textId="77777777" w:rsidR="00CC77D2" w:rsidRPr="00AB4245" w:rsidRDefault="00000000" w:rsidP="00702223">
            <w:pPr>
              <w:pStyle w:val="JobTitleandDegree"/>
              <w:rPr>
                <w:rStyle w:val="Greentext"/>
              </w:rPr>
            </w:pPr>
            <w:sdt>
              <w:sdtPr>
                <w:rPr>
                  <w:color w:val="7CA655" w:themeColor="text2"/>
                </w:rPr>
                <w:id w:val="-168493497"/>
                <w:placeholder>
                  <w:docPart w:val="7A36C1753E8641959AE65D46BFF138DC"/>
                </w:placeholder>
                <w:temporary/>
                <w:showingPlcHdr/>
                <w15:appearance w15:val="hidden"/>
              </w:sdtPr>
              <w:sdtEndPr>
                <w:rPr>
                  <w:rStyle w:val="Greentext"/>
                </w:rPr>
              </w:sdtEndPr>
              <w:sdtContent>
                <w:r w:rsidR="002A5ECC" w:rsidRPr="000342D8">
                  <w:rPr>
                    <w:rStyle w:val="Greentext"/>
                  </w:rPr>
                  <w:t>Design Director</w:t>
                </w:r>
              </w:sdtContent>
            </w:sdt>
          </w:p>
          <w:p w14:paraId="7A1D4FF9" w14:textId="77777777" w:rsidR="00CC77D2" w:rsidRPr="00DE07DD" w:rsidRDefault="00000000" w:rsidP="00DE07DD">
            <w:pPr>
              <w:pStyle w:val="Company"/>
              <w:rPr>
                <w:rStyle w:val="Greentext"/>
                <w:color w:val="231F20"/>
              </w:rPr>
            </w:pPr>
            <w:sdt>
              <w:sdtPr>
                <w:rPr>
                  <w:color w:val="7CA655" w:themeColor="text2"/>
                </w:rPr>
                <w:id w:val="360869147"/>
                <w:placeholder>
                  <w:docPart w:val="ABD47824BF3B431191DDA65077E706DB"/>
                </w:placeholder>
                <w:temporary/>
                <w:showingPlcHdr/>
                <w15:appearance w15:val="hidden"/>
              </w:sdtPr>
              <w:sdtEndPr>
                <w:rPr>
                  <w:rStyle w:val="Greentext"/>
                </w:rPr>
              </w:sdtEndPr>
              <w:sdtContent>
                <w:r w:rsidR="002A5ECC" w:rsidRPr="00DE07DD">
                  <w:rPr>
                    <w:rStyle w:val="Greentext"/>
                    <w:color w:val="231F20"/>
                  </w:rPr>
                  <w:t>First Up Consultants</w:t>
                </w:r>
              </w:sdtContent>
            </w:sdt>
          </w:p>
          <w:p w14:paraId="5191EEE7" w14:textId="77777777" w:rsidR="00CC77D2" w:rsidRDefault="00000000" w:rsidP="00702223">
            <w:pPr>
              <w:pStyle w:val="Jobdescription"/>
            </w:pPr>
            <w:sdt>
              <w:sdtPr>
                <w:id w:val="-510532044"/>
                <w:placeholder>
                  <w:docPart w:val="509064AA45BB4F3BB2BE2F10A0095E66"/>
                </w:placeholder>
                <w:temporary/>
                <w:showingPlcHdr/>
                <w15:appearance w15:val="hidden"/>
              </w:sdtPr>
              <w:sdtContent>
                <w:r w:rsidR="002A5ECC" w:rsidRPr="000342D8">
                  <w:t>Writing concisely isn’t an easy task, but a new feature called Editor in Word can help. You can access Editor directly from your Ribbon. Editor is free to use, but if you’re a Microsoft 365 subscriber, you’ll actually unlock intelligent tools that will scan your writing for advanced grammar and style refinements—conciseness being one of them.</w:t>
                </w:r>
              </w:sdtContent>
            </w:sdt>
          </w:p>
          <w:p w14:paraId="6687000A" w14:textId="77777777" w:rsidR="002A5ECC" w:rsidRPr="00E97CB2" w:rsidRDefault="00000000" w:rsidP="002A5ECC">
            <w:pPr>
              <w:pStyle w:val="DateRange"/>
            </w:pPr>
            <w:sdt>
              <w:sdtPr>
                <w:id w:val="1488751786"/>
                <w:placeholder>
                  <w:docPart w:val="D7683D41F9AF42609D87A303838EF18A"/>
                </w:placeholder>
                <w:temporary/>
                <w:showingPlcHdr/>
                <w15:appearance w15:val="hidden"/>
              </w:sdtPr>
              <w:sdtContent>
                <w:r w:rsidR="002A5ECC" w:rsidRPr="000342D8">
                  <w:t>20</w:t>
                </w:r>
                <w:r w:rsidR="002A5ECC">
                  <w:t>XX</w:t>
                </w:r>
                <w:r w:rsidR="002A5ECC" w:rsidRPr="000342D8">
                  <w:t xml:space="preserve"> </w:t>
                </w:r>
                <w:r w:rsidR="002A5ECC">
                  <w:t>–</w:t>
                </w:r>
                <w:r w:rsidR="002A5ECC" w:rsidRPr="000342D8">
                  <w:t xml:space="preserve"> 20</w:t>
                </w:r>
                <w:r w:rsidR="002A5ECC">
                  <w:t>XX</w:t>
                </w:r>
              </w:sdtContent>
            </w:sdt>
          </w:p>
          <w:p w14:paraId="64195D97" w14:textId="77777777" w:rsidR="00CC77D2" w:rsidRPr="00AB4245" w:rsidRDefault="00000000" w:rsidP="002A5ECC">
            <w:pPr>
              <w:pStyle w:val="JobTitleandDegree"/>
              <w:rPr>
                <w:rStyle w:val="Greentext"/>
              </w:rPr>
            </w:pPr>
            <w:sdt>
              <w:sdtPr>
                <w:rPr>
                  <w:color w:val="7CA655" w:themeColor="text2"/>
                </w:rPr>
                <w:id w:val="1927843814"/>
                <w:placeholder>
                  <w:docPart w:val="CD65C540E63446DBB6F3DE1A1DECAB48"/>
                </w:placeholder>
                <w:temporary/>
                <w:showingPlcHdr/>
                <w15:appearance w15:val="hidden"/>
              </w:sdtPr>
              <w:sdtEndPr>
                <w:rPr>
                  <w:rStyle w:val="Greentext"/>
                </w:rPr>
              </w:sdtEndPr>
              <w:sdtContent>
                <w:r w:rsidR="002A5ECC" w:rsidRPr="000342D8">
                  <w:rPr>
                    <w:rStyle w:val="Greentext"/>
                  </w:rPr>
                  <w:t>Senior Designer</w:t>
                </w:r>
              </w:sdtContent>
            </w:sdt>
          </w:p>
          <w:p w14:paraId="3C286184" w14:textId="77777777" w:rsidR="00CC77D2" w:rsidRPr="00DE07DD" w:rsidRDefault="00000000" w:rsidP="00DE07DD">
            <w:pPr>
              <w:pStyle w:val="Company"/>
              <w:rPr>
                <w:rStyle w:val="Greentext"/>
                <w:color w:val="231F20"/>
              </w:rPr>
            </w:pPr>
            <w:sdt>
              <w:sdtPr>
                <w:rPr>
                  <w:color w:val="7CA655" w:themeColor="text2"/>
                </w:rPr>
                <w:id w:val="9193140"/>
                <w:placeholder>
                  <w:docPart w:val="6153D6D20D4D4D4D89D93871675A9905"/>
                </w:placeholder>
                <w:temporary/>
                <w:showingPlcHdr/>
                <w15:appearance w15:val="hidden"/>
              </w:sdtPr>
              <w:sdtEndPr>
                <w:rPr>
                  <w:color w:val="231F20"/>
                </w:rPr>
              </w:sdtEndPr>
              <w:sdtContent>
                <w:r w:rsidR="002A5ECC" w:rsidRPr="00DE07DD">
                  <w:t>Nod Publishing</w:t>
                </w:r>
              </w:sdtContent>
            </w:sdt>
          </w:p>
          <w:p w14:paraId="7431E1DD" w14:textId="77777777" w:rsidR="00CC77D2" w:rsidRDefault="00000000" w:rsidP="000342D8">
            <w:pPr>
              <w:pStyle w:val="Jobdescription"/>
            </w:pPr>
            <w:sdt>
              <w:sdtPr>
                <w:id w:val="458685498"/>
                <w:placeholder>
                  <w:docPart w:val="F1A5E2F069524BFEAC64127DC33E3978"/>
                </w:placeholder>
                <w:temporary/>
                <w:showingPlcHdr/>
                <w15:appearance w15:val="hidden"/>
              </w:sdtPr>
              <w:sdtContent>
                <w:r w:rsidR="002A5ECC">
                  <w:t>To start your resume, summarize your key responsibilities, accomplishments, and experience. Where appropriate, use the language and words you find in the specific job description and target 3-5 key areas.</w:t>
                </w:r>
                <w:r w:rsidR="002A5ECC">
                  <w:br/>
                </w:r>
                <w:r w:rsidR="002A5ECC">
                  <w:br/>
                  <w:t>For example, if you're a quick learner, then maybe you can write something like "motivated</w:t>
                </w:r>
                <w:r w:rsidR="00E930E1">
                  <w:t xml:space="preserve"> to quickly resolve challenges.</w:t>
                </w:r>
              </w:sdtContent>
            </w:sdt>
          </w:p>
          <w:p w14:paraId="38B2BE1E" w14:textId="77777777" w:rsidR="002A5ECC" w:rsidRPr="00E97CB2" w:rsidRDefault="00000000" w:rsidP="002A5ECC">
            <w:pPr>
              <w:pStyle w:val="DateRange"/>
            </w:pPr>
            <w:sdt>
              <w:sdtPr>
                <w:id w:val="-150679233"/>
                <w:placeholder>
                  <w:docPart w:val="248CF75A61154CE98162831A387D05E8"/>
                </w:placeholder>
                <w:temporary/>
                <w:showingPlcHdr/>
                <w15:appearance w15:val="hidden"/>
              </w:sdtPr>
              <w:sdtContent>
                <w:r w:rsidR="002A5ECC" w:rsidRPr="000342D8">
                  <w:t>20</w:t>
                </w:r>
                <w:r w:rsidR="002A5ECC">
                  <w:t>XX</w:t>
                </w:r>
                <w:r w:rsidR="002A5ECC" w:rsidRPr="000342D8">
                  <w:t xml:space="preserve"> </w:t>
                </w:r>
                <w:r w:rsidR="002A5ECC">
                  <w:t>–</w:t>
                </w:r>
                <w:r w:rsidR="002A5ECC" w:rsidRPr="000342D8">
                  <w:t xml:space="preserve"> 20</w:t>
                </w:r>
                <w:r w:rsidR="002A5ECC">
                  <w:t>XX</w:t>
                </w:r>
              </w:sdtContent>
            </w:sdt>
          </w:p>
          <w:p w14:paraId="3C344EDA" w14:textId="77777777" w:rsidR="00CC77D2" w:rsidRPr="00AB4245" w:rsidRDefault="00000000" w:rsidP="002A5ECC">
            <w:pPr>
              <w:pStyle w:val="JobTitleandDegree"/>
              <w:rPr>
                <w:rStyle w:val="Greentext"/>
              </w:rPr>
            </w:pPr>
            <w:sdt>
              <w:sdtPr>
                <w:rPr>
                  <w:color w:val="7CA655" w:themeColor="text2"/>
                </w:rPr>
                <w:id w:val="-455640763"/>
                <w:placeholder>
                  <w:docPart w:val="45879B6785D9429E8BC26A52D945A19E"/>
                </w:placeholder>
                <w:temporary/>
                <w:showingPlcHdr/>
                <w15:appearance w15:val="hidden"/>
              </w:sdtPr>
              <w:sdtEndPr>
                <w:rPr>
                  <w:rStyle w:val="Greentext"/>
                </w:rPr>
              </w:sdtEndPr>
              <w:sdtContent>
                <w:r w:rsidR="002A5ECC" w:rsidRPr="000342D8">
                  <w:rPr>
                    <w:rStyle w:val="Greentext"/>
                  </w:rPr>
                  <w:t>Designer</w:t>
                </w:r>
              </w:sdtContent>
            </w:sdt>
          </w:p>
          <w:p w14:paraId="3DC1E5C0" w14:textId="77777777" w:rsidR="00CC77D2" w:rsidRPr="009F58A6" w:rsidRDefault="00000000" w:rsidP="00DE07DD">
            <w:pPr>
              <w:pStyle w:val="Company"/>
              <w:rPr>
                <w:rStyle w:val="Greentext"/>
                <w:color w:val="231F20"/>
              </w:rPr>
            </w:pPr>
            <w:sdt>
              <w:sdtPr>
                <w:rPr>
                  <w:color w:val="7CA655" w:themeColor="text2"/>
                </w:rPr>
                <w:id w:val="-1804079651"/>
                <w:placeholder>
                  <w:docPart w:val="301812D6BCF64F7ABE74B401633DF800"/>
                </w:placeholder>
                <w:temporary/>
                <w:showingPlcHdr/>
                <w15:appearance w15:val="hidden"/>
              </w:sdtPr>
              <w:sdtEndPr>
                <w:rPr>
                  <w:color w:val="231F20"/>
                </w:rPr>
              </w:sdtEndPr>
              <w:sdtContent>
                <w:r w:rsidR="002A5ECC" w:rsidRPr="00DE07DD">
                  <w:t>Adatum Corporation</w:t>
                </w:r>
              </w:sdtContent>
            </w:sdt>
          </w:p>
          <w:p w14:paraId="5297C772" w14:textId="77777777" w:rsidR="00CC77D2" w:rsidRDefault="00000000" w:rsidP="00E930E1">
            <w:pPr>
              <w:pStyle w:val="Jobdescription"/>
            </w:pPr>
            <w:sdt>
              <w:sdtPr>
                <w:id w:val="236682810"/>
                <w:placeholder>
                  <w:docPart w:val="94F94DE3326E4EC595C27E04E70654EB"/>
                </w:placeholder>
                <w:temporary/>
                <w:showingPlcHdr/>
                <w15:appearance w15:val="hidden"/>
              </w:sdtPr>
              <w:sdtContent>
                <w:r w:rsidR="00E930E1" w:rsidRPr="000342D8">
                  <w:t>You don’t need to use big or fancy words to make your resume sound professional. Editor will check for unnecessary buzzwords, vague descriptions, or wordy sentences. Once Editor is done, you can scroll through your writing and look for highlighted items that you can easily change in an effort to make your writing clear</w:t>
                </w:r>
                <w:r w:rsidR="00DE07DD">
                  <w:t>er</w:t>
                </w:r>
                <w:r w:rsidR="00E930E1" w:rsidRPr="000342D8">
                  <w:t xml:space="preserve"> and </w:t>
                </w:r>
                <w:r w:rsidR="00DE07DD">
                  <w:t xml:space="preserve">more </w:t>
                </w:r>
                <w:r w:rsidR="00E930E1" w:rsidRPr="000342D8">
                  <w:t>concise.</w:t>
                </w:r>
              </w:sdtContent>
            </w:sdt>
          </w:p>
        </w:tc>
      </w:tr>
      <w:tr w:rsidR="00CC77D2" w:rsidRPr="00702223" w14:paraId="1D10EF9B" w14:textId="77777777" w:rsidTr="002A5ECC">
        <w:trPr>
          <w:gridAfter w:val="1"/>
          <w:wAfter w:w="4" w:type="pct"/>
          <w:trHeight w:val="115"/>
        </w:trPr>
        <w:tc>
          <w:tcPr>
            <w:tcW w:w="847" w:type="pct"/>
            <w:tcBorders>
              <w:top w:val="single" w:sz="48" w:space="0" w:color="000000" w:themeColor="text1"/>
            </w:tcBorders>
            <w:shd w:val="clear" w:color="auto" w:fill="auto"/>
          </w:tcPr>
          <w:p w14:paraId="4A2157C5" w14:textId="77777777" w:rsidR="00CC77D2" w:rsidRPr="00702223" w:rsidRDefault="00CC77D2" w:rsidP="00702223">
            <w:pPr>
              <w:rPr>
                <w:sz w:val="6"/>
                <w:szCs w:val="6"/>
              </w:rPr>
            </w:pPr>
          </w:p>
        </w:tc>
        <w:tc>
          <w:tcPr>
            <w:tcW w:w="496" w:type="pct"/>
          </w:tcPr>
          <w:p w14:paraId="7C310DCF" w14:textId="77777777" w:rsidR="00CC77D2" w:rsidRPr="00702223" w:rsidRDefault="00CC77D2" w:rsidP="00702223">
            <w:pPr>
              <w:rPr>
                <w:sz w:val="6"/>
                <w:szCs w:val="6"/>
              </w:rPr>
            </w:pPr>
          </w:p>
        </w:tc>
        <w:tc>
          <w:tcPr>
            <w:tcW w:w="853" w:type="pct"/>
            <w:tcBorders>
              <w:top w:val="single" w:sz="48" w:space="0" w:color="000000" w:themeColor="text1"/>
            </w:tcBorders>
            <w:shd w:val="clear" w:color="auto" w:fill="auto"/>
          </w:tcPr>
          <w:p w14:paraId="00EBB7F6" w14:textId="77777777" w:rsidR="00CC77D2" w:rsidRPr="00702223" w:rsidRDefault="00CC77D2" w:rsidP="00702223">
            <w:pPr>
              <w:rPr>
                <w:sz w:val="6"/>
                <w:szCs w:val="6"/>
              </w:rPr>
            </w:pPr>
          </w:p>
        </w:tc>
        <w:tc>
          <w:tcPr>
            <w:tcW w:w="495" w:type="pct"/>
          </w:tcPr>
          <w:p w14:paraId="6DFD1249" w14:textId="77777777" w:rsidR="00CC77D2" w:rsidRPr="00702223" w:rsidRDefault="00CC77D2" w:rsidP="00702223">
            <w:pPr>
              <w:rPr>
                <w:sz w:val="6"/>
                <w:szCs w:val="6"/>
              </w:rPr>
            </w:pPr>
          </w:p>
        </w:tc>
        <w:tc>
          <w:tcPr>
            <w:tcW w:w="2305" w:type="pct"/>
            <w:gridSpan w:val="3"/>
            <w:vMerge/>
          </w:tcPr>
          <w:p w14:paraId="20B36406" w14:textId="77777777" w:rsidR="00CC77D2" w:rsidRPr="00702223" w:rsidRDefault="00CC77D2" w:rsidP="00702223">
            <w:pPr>
              <w:pStyle w:val="DateRange"/>
              <w:rPr>
                <w:sz w:val="6"/>
                <w:szCs w:val="6"/>
              </w:rPr>
            </w:pPr>
          </w:p>
        </w:tc>
      </w:tr>
      <w:tr w:rsidR="00CC77D2" w14:paraId="7F4BC75C" w14:textId="77777777" w:rsidTr="00CC77D2">
        <w:trPr>
          <w:gridAfter w:val="1"/>
          <w:wAfter w:w="4" w:type="pct"/>
          <w:trHeight w:val="2304"/>
        </w:trPr>
        <w:tc>
          <w:tcPr>
            <w:tcW w:w="1343" w:type="pct"/>
            <w:gridSpan w:val="2"/>
          </w:tcPr>
          <w:p w14:paraId="2DC4D458" w14:textId="77777777" w:rsidR="00CC77D2" w:rsidRPr="00E6525B" w:rsidRDefault="00000000" w:rsidP="00702223">
            <w:pPr>
              <w:pStyle w:val="DateRange"/>
            </w:pPr>
            <w:sdt>
              <w:sdtPr>
                <w:id w:val="1471396307"/>
                <w:placeholder>
                  <w:docPart w:val="88E8B12220B744F295A271A84C611B03"/>
                </w:placeholder>
                <w:temporary/>
                <w:showingPlcHdr/>
                <w15:appearance w15:val="hidden"/>
              </w:sdtPr>
              <w:sdtContent>
                <w:r w:rsidR="002A5ECC" w:rsidRPr="000342D8">
                  <w:t>September 20</w:t>
                </w:r>
                <w:r w:rsidR="002A5ECC">
                  <w:t>XX</w:t>
                </w:r>
                <w:r w:rsidR="002A5ECC" w:rsidRPr="000342D8">
                  <w:t xml:space="preserve"> - June 20</w:t>
                </w:r>
                <w:r w:rsidR="002A5ECC">
                  <w:t>XX</w:t>
                </w:r>
              </w:sdtContent>
            </w:sdt>
          </w:p>
          <w:p w14:paraId="7312EEEF" w14:textId="77777777" w:rsidR="00CC77D2" w:rsidRPr="00AB4245" w:rsidRDefault="00000000" w:rsidP="009F58A6">
            <w:pPr>
              <w:pStyle w:val="JobTitleandDegree"/>
              <w:rPr>
                <w:rStyle w:val="Greentext"/>
              </w:rPr>
            </w:pPr>
            <w:sdt>
              <w:sdtPr>
                <w:rPr>
                  <w:color w:val="7CA655" w:themeColor="text2"/>
                </w:rPr>
                <w:id w:val="1171908911"/>
                <w:placeholder>
                  <w:docPart w:val="702E254C2A164AE9A8B1CDD468DFF55B"/>
                </w:placeholder>
                <w:temporary/>
                <w:showingPlcHdr/>
                <w15:appearance w15:val="hidden"/>
              </w:sdtPr>
              <w:sdtEndPr>
                <w:rPr>
                  <w:rStyle w:val="Greentext"/>
                </w:rPr>
              </w:sdtEndPr>
              <w:sdtContent>
                <w:r w:rsidR="002A5ECC" w:rsidRPr="000342D8">
                  <w:rPr>
                    <w:rStyle w:val="Greentext"/>
                  </w:rPr>
                  <w:t xml:space="preserve">B.A. in Art &amp; </w:t>
                </w:r>
                <w:r w:rsidR="002A5ECC">
                  <w:rPr>
                    <w:rStyle w:val="Greentext"/>
                  </w:rPr>
                  <w:t>D</w:t>
                </w:r>
                <w:r w:rsidR="002A5ECC" w:rsidRPr="000342D8">
                  <w:rPr>
                    <w:rStyle w:val="Greentext"/>
                  </w:rPr>
                  <w:t>esign</w:t>
                </w:r>
              </w:sdtContent>
            </w:sdt>
          </w:p>
          <w:p w14:paraId="38654527" w14:textId="77777777" w:rsidR="007F14E6" w:rsidRDefault="00000000" w:rsidP="002A5ECC">
            <w:sdt>
              <w:sdtPr>
                <w:id w:val="1682231185"/>
                <w:placeholder>
                  <w:docPart w:val="F29432DC6FF247679A53EFA5D55F1F27"/>
                </w:placeholder>
                <w:temporary/>
                <w:showingPlcHdr/>
                <w15:appearance w15:val="hidden"/>
              </w:sdtPr>
              <w:sdtContent>
                <w:r w:rsidR="002A5ECC">
                  <w:t>Jasper</w:t>
                </w:r>
                <w:r w:rsidR="002A5ECC" w:rsidRPr="000342D8">
                  <w:t xml:space="preserve"> University</w:t>
                </w:r>
              </w:sdtContent>
            </w:sdt>
          </w:p>
        </w:tc>
        <w:tc>
          <w:tcPr>
            <w:tcW w:w="1348" w:type="pct"/>
            <w:gridSpan w:val="2"/>
          </w:tcPr>
          <w:p w14:paraId="201ACC9A" w14:textId="77777777" w:rsidR="000342D8" w:rsidRDefault="00000000" w:rsidP="000342D8">
            <w:pPr>
              <w:pStyle w:val="SkillsBullets"/>
            </w:pPr>
            <w:sdt>
              <w:sdtPr>
                <w:id w:val="72246776"/>
                <w:placeholder>
                  <w:docPart w:val="29B8B8E930FC489E93F77198C199A243"/>
                </w:placeholder>
                <w:temporary/>
                <w:showingPlcHdr/>
                <w15:appearance w15:val="hidden"/>
              </w:sdtPr>
              <w:sdtContent>
                <w:r w:rsidR="002A5ECC">
                  <w:t>Creativity</w:t>
                </w:r>
              </w:sdtContent>
            </w:sdt>
            <w:r w:rsidR="000342D8">
              <w:t xml:space="preserve"> </w:t>
            </w:r>
          </w:p>
          <w:p w14:paraId="3F27E4D8" w14:textId="77777777" w:rsidR="000342D8" w:rsidRDefault="00000000" w:rsidP="000342D8">
            <w:pPr>
              <w:pStyle w:val="SkillsBullets"/>
            </w:pPr>
            <w:sdt>
              <w:sdtPr>
                <w:id w:val="1017514022"/>
                <w:placeholder>
                  <w:docPart w:val="102E0EA8B4FB405CABDC862C4363864C"/>
                </w:placeholder>
                <w:temporary/>
                <w:showingPlcHdr/>
                <w15:appearance w15:val="hidden"/>
              </w:sdtPr>
              <w:sdtContent>
                <w:r w:rsidR="002A5ECC">
                  <w:t>Leadership</w:t>
                </w:r>
              </w:sdtContent>
            </w:sdt>
            <w:r w:rsidR="000342D8">
              <w:t xml:space="preserve"> </w:t>
            </w:r>
          </w:p>
          <w:p w14:paraId="78831572" w14:textId="77777777" w:rsidR="000342D8" w:rsidRDefault="00000000" w:rsidP="000342D8">
            <w:pPr>
              <w:pStyle w:val="SkillsBullets"/>
            </w:pPr>
            <w:sdt>
              <w:sdtPr>
                <w:id w:val="277153371"/>
                <w:placeholder>
                  <w:docPart w:val="64E2E58A46F84BAA8114DDEFECDE8F76"/>
                </w:placeholder>
                <w:temporary/>
                <w:showingPlcHdr/>
                <w15:appearance w15:val="hidden"/>
              </w:sdtPr>
              <w:sdtContent>
                <w:r w:rsidR="002A5ECC">
                  <w:t>Organization</w:t>
                </w:r>
              </w:sdtContent>
            </w:sdt>
            <w:r w:rsidR="002A5ECC">
              <w:t xml:space="preserve"> </w:t>
            </w:r>
          </w:p>
          <w:p w14:paraId="57DAB498" w14:textId="77777777" w:rsidR="000342D8" w:rsidRDefault="00000000" w:rsidP="000342D8">
            <w:pPr>
              <w:pStyle w:val="SkillsBullets"/>
            </w:pPr>
            <w:sdt>
              <w:sdtPr>
                <w:id w:val="895632361"/>
                <w:placeholder>
                  <w:docPart w:val="9EA6BF50786A4E74B99E029E27A8D262"/>
                </w:placeholder>
                <w:temporary/>
                <w:showingPlcHdr/>
                <w15:appearance w15:val="hidden"/>
              </w:sdtPr>
              <w:sdtContent>
                <w:r w:rsidR="002A5ECC">
                  <w:t>Problem solving</w:t>
                </w:r>
              </w:sdtContent>
            </w:sdt>
            <w:r w:rsidR="002A5ECC">
              <w:t xml:space="preserve"> </w:t>
            </w:r>
          </w:p>
          <w:p w14:paraId="7C4F008F" w14:textId="77777777" w:rsidR="00CC77D2" w:rsidRDefault="00000000" w:rsidP="002A5ECC">
            <w:pPr>
              <w:pStyle w:val="SkillsBullets"/>
            </w:pPr>
            <w:sdt>
              <w:sdtPr>
                <w:id w:val="1401178014"/>
                <w:placeholder>
                  <w:docPart w:val="4514D9BE0D9A4434A11EFD1D090BC9E3"/>
                </w:placeholder>
                <w:temporary/>
                <w:showingPlcHdr/>
                <w15:appearance w15:val="hidden"/>
              </w:sdtPr>
              <w:sdtContent>
                <w:r w:rsidR="002A5ECC">
                  <w:t>Teamwork</w:t>
                </w:r>
              </w:sdtContent>
            </w:sdt>
            <w:r w:rsidR="002A5ECC">
              <w:t xml:space="preserve"> </w:t>
            </w:r>
          </w:p>
        </w:tc>
        <w:tc>
          <w:tcPr>
            <w:tcW w:w="2305" w:type="pct"/>
            <w:gridSpan w:val="3"/>
            <w:vMerge/>
          </w:tcPr>
          <w:p w14:paraId="7DD569E1" w14:textId="77777777" w:rsidR="00CC77D2" w:rsidRDefault="00CC77D2" w:rsidP="00702223">
            <w:pPr>
              <w:pStyle w:val="DateRange"/>
            </w:pPr>
          </w:p>
        </w:tc>
      </w:tr>
    </w:tbl>
    <w:p w14:paraId="481DB288" w14:textId="528ECC79" w:rsidR="00D87E03" w:rsidRPr="00D07BA4" w:rsidRDefault="00913A01" w:rsidP="00547E34">
      <w:r w:rsidRPr="00547E34">
        <w:rPr>
          <w:noProof/>
          <w:sz w:val="22"/>
          <w:szCs w:val="14"/>
          <w:lang w:val="en-AU" w:eastAsia="en-AU" w:bidi="ar-SA"/>
        </w:rPr>
        <mc:AlternateContent>
          <mc:Choice Requires="wpg">
            <w:drawing>
              <wp:anchor distT="0" distB="0" distL="114300" distR="114300" simplePos="0" relativeHeight="251669504" behindDoc="1" locked="1" layoutInCell="1" allowOverlap="1" wp14:anchorId="747EDEA1" wp14:editId="422FC8F0">
                <wp:simplePos x="0" y="0"/>
                <wp:positionH relativeFrom="column">
                  <wp:posOffset>-457835</wp:posOffset>
                </wp:positionH>
                <wp:positionV relativeFrom="paragraph">
                  <wp:posOffset>-914400</wp:posOffset>
                </wp:positionV>
                <wp:extent cx="7589520" cy="10058400"/>
                <wp:effectExtent l="0" t="0" r="0" b="0"/>
                <wp:wrapNone/>
                <wp:docPr id="59" name="Group 59"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15" y="0"/>
                          <a:chExt cx="11953" cy="15841"/>
                        </a:xfrm>
                      </wpg:grpSpPr>
                      <wpg:grpSp>
                        <wpg:cNvPr id="60" name="Group 46"/>
                        <wpg:cNvGrpSpPr>
                          <a:grpSpLocks/>
                        </wpg:cNvGrpSpPr>
                        <wpg:grpSpPr bwMode="auto">
                          <a:xfrm>
                            <a:off x="6569" y="0"/>
                            <a:ext cx="5369" cy="2980"/>
                            <a:chOff x="6586" y="0"/>
                            <a:chExt cx="5369" cy="2980"/>
                          </a:xfrm>
                        </wpg:grpSpPr>
                        <wps:wsp>
                          <wps:cNvPr id="61" name="AutoShap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 name="Group 53"/>
                        <wpg:cNvGrpSpPr>
                          <a:grpSpLocks/>
                        </wpg:cNvGrpSpPr>
                        <wpg:grpSpPr bwMode="auto">
                          <a:xfrm>
                            <a:off x="-15" y="12290"/>
                            <a:ext cx="3551" cy="3551"/>
                            <a:chOff x="0" y="12290"/>
                            <a:chExt cx="3551" cy="3551"/>
                          </a:xfrm>
                        </wpg:grpSpPr>
                        <wps:wsp>
                          <wps:cNvPr id="68" name="Freeform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2DB3ED5" id="Group 59" o:spid="_x0000_s1026" alt="Decorative" style="position:absolute;margin-left:-36.05pt;margin-top:-1in;width:597.6pt;height:11in;z-index:-251646976"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">
                <v:group id="Group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AutoShape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" path="m1786,591l1194,,,,1188,1188,1786,591m3577,2383l2980,1786r-597,597l2980,2980r597,-597e" fillcolor="#4495a2 [3206]" stroked="f">
                    <v:path arrowok="t" o:connecttype="custom" o:connectlocs="1786,591;1194,0;0,0;1188,1188;1786,591;3577,2383;2980,1786;2383,2383;2980,2980;3577,2383" o:connectangles="0,0,0,0,0,0,0,0,0,0"/>
                  </v:shape>
                  <v:shape id="Freeform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" path="m597,l,598,1195,1792r597,-597l597,xe" fillcolor="#e06742 [3208]" stroked="f">
                    <v:path arrowok="t" o:connecttype="custom" o:connectlocs="597,1188;0,1786;1195,2980;1792,2383;597,1188" o:connectangles="0,0,0,0,0"/>
                  </v:shape>
                  <v:shape id="Freeform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" path="m1183,l,,591,591,1183,xe" fillcolor="#4495a2 [3206]" stroked="f">
                    <v:path arrowok="t" o:connecttype="custom" o:connectlocs="1183,0;0,0;591,591;1183,0" o:connectangles="0,0,0,0"/>
                  </v:shape>
                  <v:shape id="Freeform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" path="m598,l,597,1195,1792r597,-597l598,xe" fillcolor="#aa5881 [3207]" stroked="f">
                    <v:path arrowok="t" o:connecttype="custom" o:connectlocs="598,591;0,1188;1195,2383;1792,1786;598,591" o:connectangles="0,0,0,0,0"/>
                  </v:shape>
                  <v:shape id="Freeform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" path="m,l1195,1195,,xe" fillcolor="#f15d35" stroked="f">
                    <v:path arrowok="t" o:connecttype="custom" o:connectlocs="0,591;1195,1786;0,591" o:connectangles="0,0,0"/>
                  </v:shape>
                  <v:shape id="Freeform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" path="m1194,l,1195,1194,2389,2389,1195,1194,xe" fillcolor="#e06742 [3208]" stroked="f">
                    <v:path arrowok="t" o:connecttype="custom" o:connectlocs="1194,591;0,1786;1194,2980;2389,1786;1194,591" o:connectangles="0,0,0,0,0"/>
                  </v:shape>
                </v:group>
                <v:group id="Group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" path="m,l,1194,1192,2386r597,-597l,xe" fillcolor="#4495a2 [3206]" stroked="f">
                    <v:path arrowok="t" o:connecttype="custom" o:connectlocs="0,12290;0,13484;1192,14676;1789,14079;0,12290" o:connectangles="0,0,0,0,0"/>
                  </v:shape>
                  <v:shape id="Freeform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" path="m,l,1161r1161,l,xe" fillcolor="#aa5881 [3207]" stroked="f">
                    <v:path arrowok="t" o:connecttype="custom" o:connectlocs="0,14679;0,15840;1161,15840;0,14679" o:connectangles="0,0,0,0"/>
                  </v:shape>
                  <v:shape id="Freeform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" path="m,l1164,1165,,xe" fillcolor="#f15d35" stroked="f">
                    <v:path arrowok="t" o:connecttype="custom" o:connectlocs="0,14675;1164,15840;0,14675" o:connectangles="0,0,0"/>
                  </v:shape>
                  <v:shape id="Freeform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" path="m1165,l,1164r2329,l1165,xe" fillcolor="#e06742 [3208]" stroked="f">
                    <v:path arrowok="t" o:connecttype="custom" o:connectlocs="1165,14676;0,15840;2329,15840;1165,14676" o:connectangles="0,0,0,0"/>
                  </v:shape>
                </v:group>
                <w10:anchorlock/>
              </v:group>
            </w:pict>
          </mc:Fallback>
        </mc:AlternateContent>
      </w:r>
    </w:p>
    <w:sectPr w:rsidR="00D87E03" w:rsidRPr="00D07BA4" w:rsidSect="00913A01">
      <w:pgSz w:w="12240" w:h="15840"/>
      <w:pgMar w:top="144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AB1D9" w14:textId="77777777" w:rsidR="00A23E52" w:rsidRDefault="00A23E52" w:rsidP="00B11DD2">
      <w:pPr>
        <w:spacing w:line="240" w:lineRule="auto"/>
      </w:pPr>
      <w:r>
        <w:separator/>
      </w:r>
    </w:p>
  </w:endnote>
  <w:endnote w:type="continuationSeparator" w:id="0">
    <w:p w14:paraId="49B8ABAA" w14:textId="77777777" w:rsidR="00A23E52" w:rsidRDefault="00A23E52" w:rsidP="00B11D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97E1BA" w14:textId="77777777" w:rsidR="00A23E52" w:rsidRDefault="00A23E52" w:rsidP="00B11DD2">
      <w:pPr>
        <w:spacing w:line="240" w:lineRule="auto"/>
      </w:pPr>
      <w:r>
        <w:separator/>
      </w:r>
    </w:p>
  </w:footnote>
  <w:footnote w:type="continuationSeparator" w:id="0">
    <w:p w14:paraId="726DD45E" w14:textId="77777777" w:rsidR="00A23E52" w:rsidRDefault="00A23E52" w:rsidP="00B11D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4"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2018269283">
    <w:abstractNumId w:val="2"/>
  </w:num>
  <w:num w:numId="2" w16cid:durableId="506752111">
    <w:abstractNumId w:val="4"/>
  </w:num>
  <w:num w:numId="3" w16cid:durableId="680086142">
    <w:abstractNumId w:val="3"/>
  </w:num>
  <w:num w:numId="4" w16cid:durableId="1317420533">
    <w:abstractNumId w:val="0"/>
  </w:num>
  <w:num w:numId="5" w16cid:durableId="1039086442">
    <w:abstractNumId w:val="1"/>
  </w:num>
  <w:num w:numId="6" w16cid:durableId="12276895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BA4"/>
    <w:rsid w:val="000342D8"/>
    <w:rsid w:val="000A3E8A"/>
    <w:rsid w:val="001217BF"/>
    <w:rsid w:val="001A4837"/>
    <w:rsid w:val="002A5ECC"/>
    <w:rsid w:val="002D4726"/>
    <w:rsid w:val="00340C75"/>
    <w:rsid w:val="003573DD"/>
    <w:rsid w:val="003E6D64"/>
    <w:rsid w:val="00465C3C"/>
    <w:rsid w:val="00504D12"/>
    <w:rsid w:val="00547E34"/>
    <w:rsid w:val="00572FC9"/>
    <w:rsid w:val="005D49CA"/>
    <w:rsid w:val="006073AB"/>
    <w:rsid w:val="006123CC"/>
    <w:rsid w:val="006309F2"/>
    <w:rsid w:val="00702223"/>
    <w:rsid w:val="00721C3B"/>
    <w:rsid w:val="00722308"/>
    <w:rsid w:val="00730420"/>
    <w:rsid w:val="007466F4"/>
    <w:rsid w:val="00762950"/>
    <w:rsid w:val="007E4549"/>
    <w:rsid w:val="007F14E6"/>
    <w:rsid w:val="007F2B01"/>
    <w:rsid w:val="007F6A80"/>
    <w:rsid w:val="00851431"/>
    <w:rsid w:val="008539E9"/>
    <w:rsid w:val="0086291E"/>
    <w:rsid w:val="00913A01"/>
    <w:rsid w:val="009220BC"/>
    <w:rsid w:val="009D7AD8"/>
    <w:rsid w:val="009E4267"/>
    <w:rsid w:val="009F58A6"/>
    <w:rsid w:val="00A23E52"/>
    <w:rsid w:val="00A35D12"/>
    <w:rsid w:val="00A635D5"/>
    <w:rsid w:val="00A82D03"/>
    <w:rsid w:val="00AB4245"/>
    <w:rsid w:val="00AE0078"/>
    <w:rsid w:val="00B037D4"/>
    <w:rsid w:val="00B11DD2"/>
    <w:rsid w:val="00B51D00"/>
    <w:rsid w:val="00B64619"/>
    <w:rsid w:val="00B80EE9"/>
    <w:rsid w:val="00B84623"/>
    <w:rsid w:val="00BA4C33"/>
    <w:rsid w:val="00BE191C"/>
    <w:rsid w:val="00C61521"/>
    <w:rsid w:val="00C67A30"/>
    <w:rsid w:val="00C764ED"/>
    <w:rsid w:val="00C8183F"/>
    <w:rsid w:val="00C83E97"/>
    <w:rsid w:val="00C85B84"/>
    <w:rsid w:val="00CC77D2"/>
    <w:rsid w:val="00CF130A"/>
    <w:rsid w:val="00CF76FF"/>
    <w:rsid w:val="00D07BA4"/>
    <w:rsid w:val="00D322E1"/>
    <w:rsid w:val="00D61D47"/>
    <w:rsid w:val="00D87E03"/>
    <w:rsid w:val="00DE07DD"/>
    <w:rsid w:val="00E6525B"/>
    <w:rsid w:val="00E930E1"/>
    <w:rsid w:val="00E97CB2"/>
    <w:rsid w:val="00EA0DCE"/>
    <w:rsid w:val="00ED6E70"/>
    <w:rsid w:val="00EF10F2"/>
    <w:rsid w:val="00F06E5C"/>
    <w:rsid w:val="00F41ACF"/>
    <w:rsid w:val="00F5689F"/>
    <w:rsid w:val="00F7064C"/>
    <w:rsid w:val="00FA3C8D"/>
    <w:rsid w:val="00FC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8A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AB"/>
    <w:pPr>
      <w:spacing w:line="312" w:lineRule="auto"/>
    </w:pPr>
    <w:rPr>
      <w:rFonts w:eastAsia="Arial" w:cs="Arial"/>
      <w:color w:val="231F20"/>
      <w:sz w:val="18"/>
      <w:szCs w:val="16"/>
      <w:lang w:bidi="en-US"/>
    </w:rPr>
  </w:style>
  <w:style w:type="paragraph" w:styleId="Heading1">
    <w:name w:val="heading 1"/>
    <w:basedOn w:val="Normal"/>
    <w:next w:val="Normal"/>
    <w:link w:val="Heading1Char"/>
    <w:uiPriority w:val="9"/>
    <w:semiHidden/>
    <w:qFormat/>
    <w:rsid w:val="00CC77D2"/>
    <w:pPr>
      <w:spacing w:before="240" w:line="240" w:lineRule="auto"/>
      <w:outlineLvl w:val="0"/>
    </w:pPr>
    <w:rPr>
      <w:b/>
      <w:bCs/>
      <w:color w:val="auto"/>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semiHidden/>
    <w:rsid w:val="006073AB"/>
    <w:rPr>
      <w:rFonts w:eastAsia="Arial" w:cs="Arial"/>
      <w:b/>
      <w:bCs/>
      <w:sz w:val="18"/>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odyContactInfo">
    <w:name w:val="Body Contact Info"/>
    <w:basedOn w:val="BodyText"/>
    <w:qFormat/>
    <w:rsid w:val="006073AB"/>
    <w:pPr>
      <w:spacing w:before="40" w:line="360" w:lineRule="auto"/>
    </w:pPr>
    <w:rPr>
      <w:color w:val="auto"/>
    </w:rPr>
  </w:style>
  <w:style w:type="paragraph" w:customStyle="1" w:styleId="SkillsBullets">
    <w:name w:val="Skills Bullets"/>
    <w:basedOn w:val="BulletsSkills"/>
    <w:qFormat/>
    <w:rsid w:val="00AB4245"/>
    <w:pPr>
      <w:spacing w:before="240" w:line="312" w:lineRule="auto"/>
      <w:contextualSpacing/>
    </w:pPr>
  </w:style>
  <w:style w:type="paragraph" w:customStyle="1" w:styleId="BulletsSkills">
    <w:name w:val="Bullets Skills"/>
    <w:basedOn w:val="BodyContactInfo"/>
    <w:semiHidden/>
    <w:qFormat/>
    <w:rsid w:val="00EF10F2"/>
    <w:pPr>
      <w:numPr>
        <w:numId w:val="5"/>
      </w:numPr>
    </w:pPr>
  </w:style>
  <w:style w:type="paragraph" w:styleId="Title">
    <w:name w:val="Title"/>
    <w:basedOn w:val="Normal"/>
    <w:next w:val="Normal"/>
    <w:link w:val="TitleChar"/>
    <w:uiPriority w:val="10"/>
    <w:qFormat/>
    <w:rsid w:val="009F58A6"/>
    <w:pPr>
      <w:spacing w:before="27" w:after="240" w:line="216" w:lineRule="auto"/>
      <w:outlineLvl w:val="0"/>
    </w:pPr>
    <w:rPr>
      <w:rFonts w:asciiTheme="majorHAnsi" w:hAnsiTheme="majorHAnsi"/>
      <w:b/>
      <w:sz w:val="96"/>
    </w:rPr>
  </w:style>
  <w:style w:type="character" w:customStyle="1" w:styleId="TitleChar">
    <w:name w:val="Title Char"/>
    <w:basedOn w:val="DefaultParagraphFont"/>
    <w:link w:val="Title"/>
    <w:uiPriority w:val="10"/>
    <w:rsid w:val="009F58A6"/>
    <w:rPr>
      <w:rFonts w:asciiTheme="majorHAnsi" w:eastAsia="Arial" w:hAnsiTheme="majorHAnsi" w:cs="Arial"/>
      <w:b/>
      <w:color w:val="231F20"/>
      <w:sz w:val="96"/>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qFormat/>
    <w:rsid w:val="009F58A6"/>
    <w:pPr>
      <w:spacing w:line="240" w:lineRule="auto"/>
      <w:ind w:left="0"/>
    </w:pPr>
    <w:rPr>
      <w:rFonts w:asciiTheme="majorHAnsi" w:hAnsiTheme="majorHAnsi"/>
    </w:rPr>
  </w:style>
  <w:style w:type="character" w:customStyle="1" w:styleId="SubtitleChar">
    <w:name w:val="Subtitle Char"/>
    <w:basedOn w:val="DefaultParagraphFont"/>
    <w:link w:val="Subtitle"/>
    <w:uiPriority w:val="11"/>
    <w:rsid w:val="009F58A6"/>
    <w:rPr>
      <w:rFonts w:asciiTheme="majorHAnsi" w:eastAsia="Arial" w:hAnsiTheme="majorHAnsi" w:cs="Arial"/>
      <w:color w:val="231F20"/>
      <w:sz w:val="43"/>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F5689F"/>
    <w:rPr>
      <w:color w:val="4495A2" w:themeColor="hyperlink"/>
      <w:u w:val="single"/>
    </w:rPr>
  </w:style>
  <w:style w:type="character" w:customStyle="1" w:styleId="UnresolvedMention1">
    <w:name w:val="Unresolved Mention1"/>
    <w:basedOn w:val="DefaultParagraphFont"/>
    <w:uiPriority w:val="99"/>
    <w:semiHidden/>
    <w:unhideWhenUsed/>
    <w:rsid w:val="00F5689F"/>
    <w:rPr>
      <w:color w:val="605E5C"/>
      <w:shd w:val="clear" w:color="auto" w:fill="E1DFDD"/>
    </w:rPr>
  </w:style>
  <w:style w:type="paragraph" w:customStyle="1" w:styleId="ObjectiveHeading">
    <w:name w:val="Objective Heading"/>
    <w:basedOn w:val="Normal"/>
    <w:qFormat/>
    <w:rsid w:val="00913A01"/>
    <w:pPr>
      <w:spacing w:before="240"/>
      <w:ind w:left="14"/>
    </w:pPr>
    <w:rPr>
      <w:b/>
      <w:bCs/>
      <w:color w:val="auto"/>
      <w:szCs w:val="20"/>
    </w:rPr>
  </w:style>
  <w:style w:type="paragraph" w:customStyle="1" w:styleId="DateRange">
    <w:name w:val="Date Range"/>
    <w:basedOn w:val="Normal"/>
    <w:qFormat/>
    <w:rsid w:val="006073AB"/>
    <w:pPr>
      <w:spacing w:before="240" w:line="240" w:lineRule="auto"/>
    </w:pPr>
    <w:rPr>
      <w:szCs w:val="24"/>
    </w:rPr>
  </w:style>
  <w:style w:type="paragraph" w:customStyle="1" w:styleId="JobTitleandDegree">
    <w:name w:val="Job Title and Degree"/>
    <w:basedOn w:val="Normal"/>
    <w:qFormat/>
    <w:rsid w:val="009F58A6"/>
    <w:pPr>
      <w:spacing w:before="100" w:line="240" w:lineRule="auto"/>
    </w:pPr>
    <w:rPr>
      <w:rFonts w:asciiTheme="majorHAnsi" w:hAnsiTheme="majorHAnsi"/>
      <w:sz w:val="22"/>
    </w:rPr>
  </w:style>
  <w:style w:type="character" w:customStyle="1" w:styleId="Greentext">
    <w:name w:val="Green text"/>
    <w:uiPriority w:val="1"/>
    <w:qFormat/>
    <w:rsid w:val="009F58A6"/>
    <w:rPr>
      <w:color w:val="7CA655" w:themeColor="text2"/>
    </w:rPr>
  </w:style>
  <w:style w:type="paragraph" w:customStyle="1" w:styleId="Jobdescription">
    <w:name w:val="Job description"/>
    <w:basedOn w:val="Normal"/>
    <w:qFormat/>
    <w:rsid w:val="009F58A6"/>
    <w:pPr>
      <w:spacing w:after="600" w:line="240" w:lineRule="auto"/>
      <w:ind w:left="14"/>
    </w:pPr>
  </w:style>
  <w:style w:type="paragraph" w:customStyle="1" w:styleId="SchoolName">
    <w:name w:val="School Name"/>
    <w:basedOn w:val="Normal"/>
    <w:qFormat/>
    <w:rsid w:val="00D87E03"/>
    <w:pPr>
      <w:spacing w:line="240" w:lineRule="auto"/>
      <w:ind w:left="14"/>
    </w:pPr>
    <w:rPr>
      <w:sz w:val="20"/>
      <w:szCs w:val="20"/>
    </w:rPr>
  </w:style>
  <w:style w:type="character" w:customStyle="1" w:styleId="BodyTextChar">
    <w:name w:val="Body Text Char"/>
    <w:basedOn w:val="DefaultParagraphFont"/>
    <w:link w:val="BodyText"/>
    <w:uiPriority w:val="1"/>
    <w:semiHidden/>
    <w:rsid w:val="00C85B84"/>
    <w:rPr>
      <w:rFonts w:eastAsia="Arial" w:cs="Arial"/>
      <w:color w:val="231F20"/>
      <w:sz w:val="16"/>
      <w:szCs w:val="16"/>
      <w:lang w:bidi="en-US"/>
    </w:rPr>
  </w:style>
  <w:style w:type="paragraph" w:customStyle="1" w:styleId="Objective">
    <w:name w:val="Objective"/>
    <w:basedOn w:val="Normal"/>
    <w:qFormat/>
    <w:rsid w:val="00913A01"/>
    <w:pPr>
      <w:spacing w:before="240" w:line="247" w:lineRule="auto"/>
      <w:ind w:left="14"/>
    </w:pPr>
    <w:rPr>
      <w:color w:val="auto"/>
      <w:sz w:val="20"/>
    </w:rPr>
  </w:style>
  <w:style w:type="character" w:customStyle="1" w:styleId="Bluetext">
    <w:name w:val="Blue text"/>
    <w:uiPriority w:val="1"/>
    <w:qFormat/>
    <w:rsid w:val="009F58A6"/>
    <w:rPr>
      <w:color w:val="4495A2" w:themeColor="accent3"/>
    </w:rPr>
  </w:style>
  <w:style w:type="paragraph" w:customStyle="1" w:styleId="Company">
    <w:name w:val="Company"/>
    <w:basedOn w:val="Normal"/>
    <w:qFormat/>
    <w:rsid w:val="006073AB"/>
    <w:rPr>
      <w:rFonts w:asciiTheme="majorHAnsi" w:hAnsiTheme="majorHAnsi"/>
      <w:sz w:val="22"/>
    </w:rPr>
  </w:style>
  <w:style w:type="character" w:customStyle="1" w:styleId="Magentatext">
    <w:name w:val="Magenta text"/>
    <w:uiPriority w:val="1"/>
    <w:qFormat/>
    <w:rsid w:val="006073AB"/>
    <w:rPr>
      <w:color w:val="AA5881" w:themeColor="accent4"/>
    </w:rPr>
  </w:style>
  <w:style w:type="character" w:customStyle="1" w:styleId="Graytext">
    <w:name w:val="Gray text"/>
    <w:uiPriority w:val="1"/>
    <w:qFormat/>
    <w:rsid w:val="006073AB"/>
    <w:rPr>
      <w:color w:val="808080" w:themeColor="background1" w:themeShade="80"/>
    </w:rPr>
  </w:style>
  <w:style w:type="paragraph" w:styleId="Header">
    <w:name w:val="header"/>
    <w:basedOn w:val="Normal"/>
    <w:link w:val="HeaderChar"/>
    <w:uiPriority w:val="99"/>
    <w:semiHidden/>
    <w:rsid w:val="00B11DD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073AB"/>
    <w:rPr>
      <w:rFonts w:eastAsia="Arial" w:cs="Arial"/>
      <w:color w:val="231F20"/>
      <w:sz w:val="18"/>
      <w:szCs w:val="16"/>
      <w:lang w:bidi="en-US"/>
    </w:rPr>
  </w:style>
  <w:style w:type="paragraph" w:styleId="Footer">
    <w:name w:val="footer"/>
    <w:basedOn w:val="Normal"/>
    <w:link w:val="FooterChar"/>
    <w:uiPriority w:val="99"/>
    <w:semiHidden/>
    <w:rsid w:val="00B11DD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073AB"/>
    <w:rPr>
      <w:rFonts w:eastAsia="Arial" w:cs="Arial"/>
      <w:color w:val="231F20"/>
      <w:sz w:val="18"/>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201\AppData\Roaming\Microsoft\Templates\Geometr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81FF720012B4E1FB108B7DCCC39D562"/>
        <w:category>
          <w:name w:val="General"/>
          <w:gallery w:val="placeholder"/>
        </w:category>
        <w:types>
          <w:type w:val="bbPlcHdr"/>
        </w:types>
        <w:behaviors>
          <w:behavior w:val="content"/>
        </w:behaviors>
        <w:guid w:val="{ADD5870E-981C-4D34-BAFE-EBAF22E071AA}"/>
      </w:docPartPr>
      <w:docPartBody>
        <w:p w:rsidR="00000000" w:rsidRDefault="00000000">
          <w:pPr>
            <w:pStyle w:val="F81FF720012B4E1FB108B7DCCC39D562"/>
          </w:pPr>
          <w:r w:rsidRPr="000342D8">
            <w:rPr>
              <w:rStyle w:val="Greentext"/>
            </w:rPr>
            <w:t>4567 Main Street</w:t>
          </w:r>
        </w:p>
      </w:docPartBody>
    </w:docPart>
    <w:docPart>
      <w:docPartPr>
        <w:name w:val="657BE1BAD99F4C7DA1581C54C4AE7D39"/>
        <w:category>
          <w:name w:val="General"/>
          <w:gallery w:val="placeholder"/>
        </w:category>
        <w:types>
          <w:type w:val="bbPlcHdr"/>
        </w:types>
        <w:behaviors>
          <w:behavior w:val="content"/>
        </w:behaviors>
        <w:guid w:val="{B69AE789-FFAD-427C-98DF-CF895F3CAA3E}"/>
      </w:docPartPr>
      <w:docPartBody>
        <w:p w:rsidR="00000000" w:rsidRDefault="00000000">
          <w:pPr>
            <w:pStyle w:val="657BE1BAD99F4C7DA1581C54C4AE7D39"/>
          </w:pPr>
          <w:r>
            <w:rPr>
              <w:rStyle w:val="Greentext"/>
            </w:rPr>
            <w:t>City, State 98052</w:t>
          </w:r>
        </w:p>
      </w:docPartBody>
    </w:docPart>
    <w:docPart>
      <w:docPartPr>
        <w:name w:val="903168DB2DF847879AE40287F4FE6604"/>
        <w:category>
          <w:name w:val="General"/>
          <w:gallery w:val="placeholder"/>
        </w:category>
        <w:types>
          <w:type w:val="bbPlcHdr"/>
        </w:types>
        <w:behaviors>
          <w:behavior w:val="content"/>
        </w:behaviors>
        <w:guid w:val="{3223F64B-485F-47B3-8B0B-46F7FFE6C2FA}"/>
      </w:docPartPr>
      <w:docPartBody>
        <w:p w:rsidR="00000000" w:rsidRDefault="00000000">
          <w:pPr>
            <w:pStyle w:val="903168DB2DF847879AE40287F4FE6604"/>
          </w:pPr>
          <w:r>
            <w:rPr>
              <w:rStyle w:val="Greentext"/>
            </w:rPr>
            <w:t>(718) 555–0100</w:t>
          </w:r>
        </w:p>
      </w:docPartBody>
    </w:docPart>
    <w:docPart>
      <w:docPartPr>
        <w:name w:val="699204EA0CC845F4A23D22A0D1498E6E"/>
        <w:category>
          <w:name w:val="General"/>
          <w:gallery w:val="placeholder"/>
        </w:category>
        <w:types>
          <w:type w:val="bbPlcHdr"/>
        </w:types>
        <w:behaviors>
          <w:behavior w:val="content"/>
        </w:behaviors>
        <w:guid w:val="{93B45245-2CC7-4A30-AC48-29FE3E602952}"/>
      </w:docPartPr>
      <w:docPartBody>
        <w:p w:rsidR="00000000" w:rsidRDefault="00000000">
          <w:pPr>
            <w:pStyle w:val="699204EA0CC845F4A23D22A0D1498E6E"/>
          </w:pPr>
          <w:r w:rsidRPr="000342D8">
            <w:rPr>
              <w:rStyle w:val="Greentext"/>
            </w:rPr>
            <w:t>yuuri@example.com</w:t>
          </w:r>
        </w:p>
      </w:docPartBody>
    </w:docPart>
    <w:docPart>
      <w:docPartPr>
        <w:name w:val="5A504FFDEB8744DE82DA256FE676110E"/>
        <w:category>
          <w:name w:val="General"/>
          <w:gallery w:val="placeholder"/>
        </w:category>
        <w:types>
          <w:type w:val="bbPlcHdr"/>
        </w:types>
        <w:behaviors>
          <w:behavior w:val="content"/>
        </w:behaviors>
        <w:guid w:val="{82C74BC9-3865-4DF7-9735-1DF1275F3FA0}"/>
      </w:docPartPr>
      <w:docPartBody>
        <w:p w:rsidR="00000000" w:rsidRPr="000342D8" w:rsidRDefault="00000000" w:rsidP="002A5ECC">
          <w:pPr>
            <w:pStyle w:val="Objective"/>
            <w:rPr>
              <w:rStyle w:val="Greentext"/>
            </w:rPr>
          </w:pPr>
          <w:r w:rsidRPr="000342D8">
            <w:rPr>
              <w:rStyle w:val="Greentext"/>
            </w:rPr>
            <w:t xml:space="preserve">A resume is a document that sums up your qualifications for the job that you're applying for. Studies say that the average </w:t>
          </w:r>
          <w:r w:rsidRPr="000342D8">
            <w:rPr>
              <w:rStyle w:val="Greentext"/>
            </w:rPr>
            <w:t>recruiter scans a resume every six seconds—so it’s critical for your resume to be clear, concise, and easy to read. You don’t want the recruiter to read your resume repeatedly or find it boring. First impressions matter.</w:t>
          </w:r>
        </w:p>
        <w:p w:rsidR="00000000" w:rsidRDefault="00000000">
          <w:pPr>
            <w:pStyle w:val="5A504FFDEB8744DE82DA256FE676110E"/>
          </w:pPr>
          <w:r w:rsidRPr="000342D8">
            <w:rPr>
              <w:rStyle w:val="Greentext"/>
            </w:rPr>
            <w:t>State your career goals and show how they align with the job description you’re targeting. Be brief and keep it from sounding generic. Be yourself.</w:t>
          </w:r>
        </w:p>
      </w:docPartBody>
    </w:docPart>
    <w:docPart>
      <w:docPartPr>
        <w:name w:val="A971A0FB267F4A59AAF845A35C4A894A"/>
        <w:category>
          <w:name w:val="General"/>
          <w:gallery w:val="placeholder"/>
        </w:category>
        <w:types>
          <w:type w:val="bbPlcHdr"/>
        </w:types>
        <w:behaviors>
          <w:behavior w:val="content"/>
        </w:behaviors>
        <w:guid w:val="{09A74B08-2309-4B79-8F06-70DA3CEDA193}"/>
      </w:docPartPr>
      <w:docPartBody>
        <w:p w:rsidR="00000000" w:rsidRDefault="00000000">
          <w:pPr>
            <w:pStyle w:val="A971A0FB267F4A59AAF845A35C4A894A"/>
          </w:pPr>
          <w:r w:rsidRPr="000342D8">
            <w:t>20</w:t>
          </w:r>
          <w:r>
            <w:t>XX</w:t>
          </w:r>
          <w:r w:rsidRPr="000342D8">
            <w:t xml:space="preserve"> </w:t>
          </w:r>
          <w:r>
            <w:t>–</w:t>
          </w:r>
          <w:r w:rsidRPr="000342D8">
            <w:t xml:space="preserve"> 20</w:t>
          </w:r>
          <w:r>
            <w:t>XX</w:t>
          </w:r>
        </w:p>
      </w:docPartBody>
    </w:docPart>
    <w:docPart>
      <w:docPartPr>
        <w:name w:val="7A36C1753E8641959AE65D46BFF138DC"/>
        <w:category>
          <w:name w:val="General"/>
          <w:gallery w:val="placeholder"/>
        </w:category>
        <w:types>
          <w:type w:val="bbPlcHdr"/>
        </w:types>
        <w:behaviors>
          <w:behavior w:val="content"/>
        </w:behaviors>
        <w:guid w:val="{70BD3FE3-DA0D-4969-81C5-FE19AAF62A8A}"/>
      </w:docPartPr>
      <w:docPartBody>
        <w:p w:rsidR="00000000" w:rsidRDefault="00000000">
          <w:pPr>
            <w:pStyle w:val="7A36C1753E8641959AE65D46BFF138DC"/>
          </w:pPr>
          <w:r w:rsidRPr="000342D8">
            <w:rPr>
              <w:rStyle w:val="Greentext"/>
            </w:rPr>
            <w:t>Design Director</w:t>
          </w:r>
        </w:p>
      </w:docPartBody>
    </w:docPart>
    <w:docPart>
      <w:docPartPr>
        <w:name w:val="ABD47824BF3B431191DDA65077E706DB"/>
        <w:category>
          <w:name w:val="General"/>
          <w:gallery w:val="placeholder"/>
        </w:category>
        <w:types>
          <w:type w:val="bbPlcHdr"/>
        </w:types>
        <w:behaviors>
          <w:behavior w:val="content"/>
        </w:behaviors>
        <w:guid w:val="{D32007A6-A337-4990-9355-8E512DA2F3E5}"/>
      </w:docPartPr>
      <w:docPartBody>
        <w:p w:rsidR="00000000" w:rsidRDefault="00000000">
          <w:pPr>
            <w:pStyle w:val="ABD47824BF3B431191DDA65077E706DB"/>
          </w:pPr>
          <w:r w:rsidRPr="00DE07DD">
            <w:rPr>
              <w:rStyle w:val="Greentext"/>
              <w:color w:val="231F20"/>
            </w:rPr>
            <w:t>First Up Consultants</w:t>
          </w:r>
        </w:p>
      </w:docPartBody>
    </w:docPart>
    <w:docPart>
      <w:docPartPr>
        <w:name w:val="509064AA45BB4F3BB2BE2F10A0095E66"/>
        <w:category>
          <w:name w:val="General"/>
          <w:gallery w:val="placeholder"/>
        </w:category>
        <w:types>
          <w:type w:val="bbPlcHdr"/>
        </w:types>
        <w:behaviors>
          <w:behavior w:val="content"/>
        </w:behaviors>
        <w:guid w:val="{D53EF2FE-D489-428C-8B7A-412E4C76C4E0}"/>
      </w:docPartPr>
      <w:docPartBody>
        <w:p w:rsidR="00000000" w:rsidRDefault="00000000">
          <w:pPr>
            <w:pStyle w:val="509064AA45BB4F3BB2BE2F10A0095E66"/>
          </w:pPr>
          <w:r w:rsidRPr="000342D8">
            <w:t xml:space="preserve">Writing concisely isn’t an easy task, but a new feature called Editor in Word can </w:t>
          </w:r>
          <w:r w:rsidRPr="000342D8">
            <w:t>help. You can access Editor directly from your Ribbon. Editor is free to use, but if you’re a Microsoft 365 subscriber, you’ll actually unlock intelligent tools that will scan your writing for advanced grammar and style refinements—conciseness being one of them.</w:t>
          </w:r>
        </w:p>
      </w:docPartBody>
    </w:docPart>
    <w:docPart>
      <w:docPartPr>
        <w:name w:val="D7683D41F9AF42609D87A303838EF18A"/>
        <w:category>
          <w:name w:val="General"/>
          <w:gallery w:val="placeholder"/>
        </w:category>
        <w:types>
          <w:type w:val="bbPlcHdr"/>
        </w:types>
        <w:behaviors>
          <w:behavior w:val="content"/>
        </w:behaviors>
        <w:guid w:val="{35425CCF-6B47-47CC-B3AF-41E8245E0ABB}"/>
      </w:docPartPr>
      <w:docPartBody>
        <w:p w:rsidR="00000000" w:rsidRDefault="00000000">
          <w:pPr>
            <w:pStyle w:val="D7683D41F9AF42609D87A303838EF18A"/>
          </w:pPr>
          <w:r w:rsidRPr="000342D8">
            <w:t>20</w:t>
          </w:r>
          <w:r>
            <w:t>XX</w:t>
          </w:r>
          <w:r w:rsidRPr="000342D8">
            <w:t xml:space="preserve"> </w:t>
          </w:r>
          <w:r>
            <w:t>–</w:t>
          </w:r>
          <w:r w:rsidRPr="000342D8">
            <w:t xml:space="preserve"> 20</w:t>
          </w:r>
          <w:r>
            <w:t>XX</w:t>
          </w:r>
        </w:p>
      </w:docPartBody>
    </w:docPart>
    <w:docPart>
      <w:docPartPr>
        <w:name w:val="CD65C540E63446DBB6F3DE1A1DECAB48"/>
        <w:category>
          <w:name w:val="General"/>
          <w:gallery w:val="placeholder"/>
        </w:category>
        <w:types>
          <w:type w:val="bbPlcHdr"/>
        </w:types>
        <w:behaviors>
          <w:behavior w:val="content"/>
        </w:behaviors>
        <w:guid w:val="{37AA5300-7147-456D-8D3E-1BEA771D8D97}"/>
      </w:docPartPr>
      <w:docPartBody>
        <w:p w:rsidR="00000000" w:rsidRDefault="00000000">
          <w:pPr>
            <w:pStyle w:val="CD65C540E63446DBB6F3DE1A1DECAB48"/>
          </w:pPr>
          <w:r w:rsidRPr="000342D8">
            <w:rPr>
              <w:rStyle w:val="Greentext"/>
            </w:rPr>
            <w:t>Senior Designer</w:t>
          </w:r>
        </w:p>
      </w:docPartBody>
    </w:docPart>
    <w:docPart>
      <w:docPartPr>
        <w:name w:val="6153D6D20D4D4D4D89D93871675A9905"/>
        <w:category>
          <w:name w:val="General"/>
          <w:gallery w:val="placeholder"/>
        </w:category>
        <w:types>
          <w:type w:val="bbPlcHdr"/>
        </w:types>
        <w:behaviors>
          <w:behavior w:val="content"/>
        </w:behaviors>
        <w:guid w:val="{A99D447E-6172-4F1E-8E21-93EC46B93387}"/>
      </w:docPartPr>
      <w:docPartBody>
        <w:p w:rsidR="00000000" w:rsidRDefault="00000000">
          <w:pPr>
            <w:pStyle w:val="6153D6D20D4D4D4D89D93871675A9905"/>
          </w:pPr>
          <w:r w:rsidRPr="00DE07DD">
            <w:t>Nod Publishing</w:t>
          </w:r>
        </w:p>
      </w:docPartBody>
    </w:docPart>
    <w:docPart>
      <w:docPartPr>
        <w:name w:val="F1A5E2F069524BFEAC64127DC33E3978"/>
        <w:category>
          <w:name w:val="General"/>
          <w:gallery w:val="placeholder"/>
        </w:category>
        <w:types>
          <w:type w:val="bbPlcHdr"/>
        </w:types>
        <w:behaviors>
          <w:behavior w:val="content"/>
        </w:behaviors>
        <w:guid w:val="{CF8AF6D3-1B25-425A-80EB-6EBB56624D4A}"/>
      </w:docPartPr>
      <w:docPartBody>
        <w:p w:rsidR="00000000" w:rsidRDefault="00000000">
          <w:pPr>
            <w:pStyle w:val="F1A5E2F069524BFEAC64127DC33E3978"/>
          </w:pPr>
          <w:r>
            <w:t>To start your resume, summarize your key responsibilities, accomplishments, and experience. Where appropriate, use the language and words you find in the specific job description and target 3-5 key areas.</w:t>
          </w:r>
          <w:r>
            <w:br/>
          </w:r>
          <w:r>
            <w:br/>
            <w:t>For example, if you're a quick learner, then maybe you can write something like "motivated</w:t>
          </w:r>
          <w:r>
            <w:t xml:space="preserve"> to quickly resolve challenges.</w:t>
          </w:r>
        </w:p>
      </w:docPartBody>
    </w:docPart>
    <w:docPart>
      <w:docPartPr>
        <w:name w:val="248CF75A61154CE98162831A387D05E8"/>
        <w:category>
          <w:name w:val="General"/>
          <w:gallery w:val="placeholder"/>
        </w:category>
        <w:types>
          <w:type w:val="bbPlcHdr"/>
        </w:types>
        <w:behaviors>
          <w:behavior w:val="content"/>
        </w:behaviors>
        <w:guid w:val="{425FCC3C-85F7-40AA-9A8E-D4883BC6A1D2}"/>
      </w:docPartPr>
      <w:docPartBody>
        <w:p w:rsidR="00000000" w:rsidRDefault="00000000">
          <w:pPr>
            <w:pStyle w:val="248CF75A61154CE98162831A387D05E8"/>
          </w:pPr>
          <w:r w:rsidRPr="000342D8">
            <w:t>20</w:t>
          </w:r>
          <w:r>
            <w:t>XX</w:t>
          </w:r>
          <w:r w:rsidRPr="000342D8">
            <w:t xml:space="preserve"> </w:t>
          </w:r>
          <w:r>
            <w:t>–</w:t>
          </w:r>
          <w:r w:rsidRPr="000342D8">
            <w:t xml:space="preserve"> 20</w:t>
          </w:r>
          <w:r>
            <w:t>XX</w:t>
          </w:r>
        </w:p>
      </w:docPartBody>
    </w:docPart>
    <w:docPart>
      <w:docPartPr>
        <w:name w:val="45879B6785D9429E8BC26A52D945A19E"/>
        <w:category>
          <w:name w:val="General"/>
          <w:gallery w:val="placeholder"/>
        </w:category>
        <w:types>
          <w:type w:val="bbPlcHdr"/>
        </w:types>
        <w:behaviors>
          <w:behavior w:val="content"/>
        </w:behaviors>
        <w:guid w:val="{4B0A3504-D95A-4523-8DDD-DAFD81E9C47E}"/>
      </w:docPartPr>
      <w:docPartBody>
        <w:p w:rsidR="00000000" w:rsidRDefault="00000000">
          <w:pPr>
            <w:pStyle w:val="45879B6785D9429E8BC26A52D945A19E"/>
          </w:pPr>
          <w:r w:rsidRPr="000342D8">
            <w:rPr>
              <w:rStyle w:val="Greentext"/>
            </w:rPr>
            <w:t>Designer</w:t>
          </w:r>
        </w:p>
      </w:docPartBody>
    </w:docPart>
    <w:docPart>
      <w:docPartPr>
        <w:name w:val="301812D6BCF64F7ABE74B401633DF800"/>
        <w:category>
          <w:name w:val="General"/>
          <w:gallery w:val="placeholder"/>
        </w:category>
        <w:types>
          <w:type w:val="bbPlcHdr"/>
        </w:types>
        <w:behaviors>
          <w:behavior w:val="content"/>
        </w:behaviors>
        <w:guid w:val="{A9B174D8-C7E8-4BB1-854D-05B488D7F741}"/>
      </w:docPartPr>
      <w:docPartBody>
        <w:p w:rsidR="00000000" w:rsidRDefault="00000000">
          <w:pPr>
            <w:pStyle w:val="301812D6BCF64F7ABE74B401633DF800"/>
          </w:pPr>
          <w:r w:rsidRPr="00DE07DD">
            <w:t>Adatum Corporation</w:t>
          </w:r>
        </w:p>
      </w:docPartBody>
    </w:docPart>
    <w:docPart>
      <w:docPartPr>
        <w:name w:val="94F94DE3326E4EC595C27E04E70654EB"/>
        <w:category>
          <w:name w:val="General"/>
          <w:gallery w:val="placeholder"/>
        </w:category>
        <w:types>
          <w:type w:val="bbPlcHdr"/>
        </w:types>
        <w:behaviors>
          <w:behavior w:val="content"/>
        </w:behaviors>
        <w:guid w:val="{4A1D0233-B71B-4111-B01F-843634AE38B5}"/>
      </w:docPartPr>
      <w:docPartBody>
        <w:p w:rsidR="00000000" w:rsidRDefault="00000000">
          <w:pPr>
            <w:pStyle w:val="94F94DE3326E4EC595C27E04E70654EB"/>
          </w:pPr>
          <w:r w:rsidRPr="000342D8">
            <w:t xml:space="preserve">You don’t need to use big or fancy words to make your resume sound </w:t>
          </w:r>
          <w:r w:rsidRPr="000342D8">
            <w:t>professional. Editor will check for unnecessary buzzwords, vague descriptions, or wordy sentences. Once Editor is done, you can scroll through your writing and look for highlighted items that you can easily change in an effort to make your writing clear</w:t>
          </w:r>
          <w:r>
            <w:t>er</w:t>
          </w:r>
          <w:r w:rsidRPr="000342D8">
            <w:t xml:space="preserve"> and </w:t>
          </w:r>
          <w:r>
            <w:t xml:space="preserve">more </w:t>
          </w:r>
          <w:r w:rsidRPr="000342D8">
            <w:t>concise.</w:t>
          </w:r>
        </w:p>
      </w:docPartBody>
    </w:docPart>
    <w:docPart>
      <w:docPartPr>
        <w:name w:val="88E8B12220B744F295A271A84C611B03"/>
        <w:category>
          <w:name w:val="General"/>
          <w:gallery w:val="placeholder"/>
        </w:category>
        <w:types>
          <w:type w:val="bbPlcHdr"/>
        </w:types>
        <w:behaviors>
          <w:behavior w:val="content"/>
        </w:behaviors>
        <w:guid w:val="{AB637523-9052-4E98-9BC6-F84BBED85DD4}"/>
      </w:docPartPr>
      <w:docPartBody>
        <w:p w:rsidR="00000000" w:rsidRDefault="00000000">
          <w:pPr>
            <w:pStyle w:val="88E8B12220B744F295A271A84C611B03"/>
          </w:pPr>
          <w:r w:rsidRPr="000342D8">
            <w:t>September 20</w:t>
          </w:r>
          <w:r>
            <w:t>XX</w:t>
          </w:r>
          <w:r w:rsidRPr="000342D8">
            <w:t xml:space="preserve"> - June 20</w:t>
          </w:r>
          <w:r>
            <w:t>XX</w:t>
          </w:r>
        </w:p>
      </w:docPartBody>
    </w:docPart>
    <w:docPart>
      <w:docPartPr>
        <w:name w:val="702E254C2A164AE9A8B1CDD468DFF55B"/>
        <w:category>
          <w:name w:val="General"/>
          <w:gallery w:val="placeholder"/>
        </w:category>
        <w:types>
          <w:type w:val="bbPlcHdr"/>
        </w:types>
        <w:behaviors>
          <w:behavior w:val="content"/>
        </w:behaviors>
        <w:guid w:val="{16F92A68-C807-4218-92E7-744B1F01CDF2}"/>
      </w:docPartPr>
      <w:docPartBody>
        <w:p w:rsidR="00000000" w:rsidRDefault="00000000">
          <w:pPr>
            <w:pStyle w:val="702E254C2A164AE9A8B1CDD468DFF55B"/>
          </w:pPr>
          <w:r w:rsidRPr="000342D8">
            <w:rPr>
              <w:rStyle w:val="Greentext"/>
            </w:rPr>
            <w:t xml:space="preserve">B.A. in Art &amp; </w:t>
          </w:r>
          <w:r>
            <w:rPr>
              <w:rStyle w:val="Greentext"/>
            </w:rPr>
            <w:t>D</w:t>
          </w:r>
          <w:r w:rsidRPr="000342D8">
            <w:rPr>
              <w:rStyle w:val="Greentext"/>
            </w:rPr>
            <w:t>esign</w:t>
          </w:r>
        </w:p>
      </w:docPartBody>
    </w:docPart>
    <w:docPart>
      <w:docPartPr>
        <w:name w:val="F29432DC6FF247679A53EFA5D55F1F27"/>
        <w:category>
          <w:name w:val="General"/>
          <w:gallery w:val="placeholder"/>
        </w:category>
        <w:types>
          <w:type w:val="bbPlcHdr"/>
        </w:types>
        <w:behaviors>
          <w:behavior w:val="content"/>
        </w:behaviors>
        <w:guid w:val="{7D7E6190-EE44-4C64-90AB-48E0D5C7F6E4}"/>
      </w:docPartPr>
      <w:docPartBody>
        <w:p w:rsidR="00000000" w:rsidRDefault="00000000">
          <w:pPr>
            <w:pStyle w:val="F29432DC6FF247679A53EFA5D55F1F27"/>
          </w:pPr>
          <w:r>
            <w:t>Jasper</w:t>
          </w:r>
          <w:r w:rsidRPr="000342D8">
            <w:t xml:space="preserve"> University</w:t>
          </w:r>
        </w:p>
      </w:docPartBody>
    </w:docPart>
    <w:docPart>
      <w:docPartPr>
        <w:name w:val="29B8B8E930FC489E93F77198C199A243"/>
        <w:category>
          <w:name w:val="General"/>
          <w:gallery w:val="placeholder"/>
        </w:category>
        <w:types>
          <w:type w:val="bbPlcHdr"/>
        </w:types>
        <w:behaviors>
          <w:behavior w:val="content"/>
        </w:behaviors>
        <w:guid w:val="{5F1A5C84-5B3B-4509-8AE0-516684AC398B}"/>
      </w:docPartPr>
      <w:docPartBody>
        <w:p w:rsidR="00000000" w:rsidRDefault="00000000">
          <w:pPr>
            <w:pStyle w:val="29B8B8E930FC489E93F77198C199A243"/>
          </w:pPr>
          <w:r>
            <w:t>Creativity</w:t>
          </w:r>
        </w:p>
      </w:docPartBody>
    </w:docPart>
    <w:docPart>
      <w:docPartPr>
        <w:name w:val="102E0EA8B4FB405CABDC862C4363864C"/>
        <w:category>
          <w:name w:val="General"/>
          <w:gallery w:val="placeholder"/>
        </w:category>
        <w:types>
          <w:type w:val="bbPlcHdr"/>
        </w:types>
        <w:behaviors>
          <w:behavior w:val="content"/>
        </w:behaviors>
        <w:guid w:val="{5489FCB3-12E6-448E-8454-A5723F6E68F5}"/>
      </w:docPartPr>
      <w:docPartBody>
        <w:p w:rsidR="00000000" w:rsidRDefault="00000000">
          <w:pPr>
            <w:pStyle w:val="102E0EA8B4FB405CABDC862C4363864C"/>
          </w:pPr>
          <w:r>
            <w:t>Leadership</w:t>
          </w:r>
        </w:p>
      </w:docPartBody>
    </w:docPart>
    <w:docPart>
      <w:docPartPr>
        <w:name w:val="64E2E58A46F84BAA8114DDEFECDE8F76"/>
        <w:category>
          <w:name w:val="General"/>
          <w:gallery w:val="placeholder"/>
        </w:category>
        <w:types>
          <w:type w:val="bbPlcHdr"/>
        </w:types>
        <w:behaviors>
          <w:behavior w:val="content"/>
        </w:behaviors>
        <w:guid w:val="{55E97835-601F-4313-A817-20C04B262B7A}"/>
      </w:docPartPr>
      <w:docPartBody>
        <w:p w:rsidR="00000000" w:rsidRDefault="00000000">
          <w:pPr>
            <w:pStyle w:val="64E2E58A46F84BAA8114DDEFECDE8F76"/>
          </w:pPr>
          <w:r>
            <w:t>Organization</w:t>
          </w:r>
        </w:p>
      </w:docPartBody>
    </w:docPart>
    <w:docPart>
      <w:docPartPr>
        <w:name w:val="9EA6BF50786A4E74B99E029E27A8D262"/>
        <w:category>
          <w:name w:val="General"/>
          <w:gallery w:val="placeholder"/>
        </w:category>
        <w:types>
          <w:type w:val="bbPlcHdr"/>
        </w:types>
        <w:behaviors>
          <w:behavior w:val="content"/>
        </w:behaviors>
        <w:guid w:val="{0ABD63D6-615B-4842-B813-9A0E9ADF35B5}"/>
      </w:docPartPr>
      <w:docPartBody>
        <w:p w:rsidR="00000000" w:rsidRDefault="00000000">
          <w:pPr>
            <w:pStyle w:val="9EA6BF50786A4E74B99E029E27A8D262"/>
          </w:pPr>
          <w:r>
            <w:t>Problem solving</w:t>
          </w:r>
        </w:p>
      </w:docPartBody>
    </w:docPart>
    <w:docPart>
      <w:docPartPr>
        <w:name w:val="4514D9BE0D9A4434A11EFD1D090BC9E3"/>
        <w:category>
          <w:name w:val="General"/>
          <w:gallery w:val="placeholder"/>
        </w:category>
        <w:types>
          <w:type w:val="bbPlcHdr"/>
        </w:types>
        <w:behaviors>
          <w:behavior w:val="content"/>
        </w:behaviors>
        <w:guid w:val="{CE849A5C-829F-4B74-A1C9-A4CBB3ACB547}"/>
      </w:docPartPr>
      <w:docPartBody>
        <w:p w:rsidR="00000000" w:rsidRDefault="00000000">
          <w:pPr>
            <w:pStyle w:val="4514D9BE0D9A4434A11EFD1D090BC9E3"/>
          </w:pPr>
          <w:r>
            <w:t>Teamwork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E1"/>
    <w:rsid w:val="005315E1"/>
    <w:rsid w:val="00A35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reentext">
    <w:name w:val="Green text"/>
    <w:uiPriority w:val="1"/>
    <w:qFormat/>
    <w:rPr>
      <w:color w:val="44546A" w:themeColor="text2"/>
    </w:rPr>
  </w:style>
  <w:style w:type="paragraph" w:customStyle="1" w:styleId="F81FF720012B4E1FB108B7DCCC39D562">
    <w:name w:val="F81FF720012B4E1FB108B7DCCC39D562"/>
  </w:style>
  <w:style w:type="paragraph" w:customStyle="1" w:styleId="657BE1BAD99F4C7DA1581C54C4AE7D39">
    <w:name w:val="657BE1BAD99F4C7DA1581C54C4AE7D39"/>
  </w:style>
  <w:style w:type="paragraph" w:customStyle="1" w:styleId="903168DB2DF847879AE40287F4FE6604">
    <w:name w:val="903168DB2DF847879AE40287F4FE6604"/>
  </w:style>
  <w:style w:type="paragraph" w:customStyle="1" w:styleId="699204EA0CC845F4A23D22A0D1498E6E">
    <w:name w:val="699204EA0CC845F4A23D22A0D1498E6E"/>
  </w:style>
  <w:style w:type="paragraph" w:customStyle="1" w:styleId="97456440A27F43D7B321647404CF19C0">
    <w:name w:val="97456440A27F43D7B321647404CF19C0"/>
  </w:style>
  <w:style w:type="paragraph" w:customStyle="1" w:styleId="Objective">
    <w:name w:val="Objective"/>
    <w:basedOn w:val="Normal"/>
    <w:qFormat/>
    <w:pPr>
      <w:widowControl w:val="0"/>
      <w:autoSpaceDE w:val="0"/>
      <w:autoSpaceDN w:val="0"/>
      <w:spacing w:before="240" w:after="0" w:line="247" w:lineRule="auto"/>
      <w:ind w:left="14"/>
    </w:pPr>
    <w:rPr>
      <w:rFonts w:eastAsia="Arial" w:cs="Arial"/>
      <w:kern w:val="0"/>
      <w:sz w:val="20"/>
      <w:szCs w:val="16"/>
      <w:lang w:bidi="en-US"/>
      <w14:ligatures w14:val="none"/>
    </w:rPr>
  </w:style>
  <w:style w:type="paragraph" w:customStyle="1" w:styleId="5A504FFDEB8744DE82DA256FE676110E">
    <w:name w:val="5A504FFDEB8744DE82DA256FE676110E"/>
  </w:style>
  <w:style w:type="paragraph" w:customStyle="1" w:styleId="A971A0FB267F4A59AAF845A35C4A894A">
    <w:name w:val="A971A0FB267F4A59AAF845A35C4A894A"/>
  </w:style>
  <w:style w:type="paragraph" w:customStyle="1" w:styleId="7A36C1753E8641959AE65D46BFF138DC">
    <w:name w:val="7A36C1753E8641959AE65D46BFF138DC"/>
  </w:style>
  <w:style w:type="paragraph" w:customStyle="1" w:styleId="ABD47824BF3B431191DDA65077E706DB">
    <w:name w:val="ABD47824BF3B431191DDA65077E706DB"/>
  </w:style>
  <w:style w:type="paragraph" w:customStyle="1" w:styleId="509064AA45BB4F3BB2BE2F10A0095E66">
    <w:name w:val="509064AA45BB4F3BB2BE2F10A0095E66"/>
  </w:style>
  <w:style w:type="paragraph" w:customStyle="1" w:styleId="D7683D41F9AF42609D87A303838EF18A">
    <w:name w:val="D7683D41F9AF42609D87A303838EF18A"/>
  </w:style>
  <w:style w:type="paragraph" w:customStyle="1" w:styleId="CD65C540E63446DBB6F3DE1A1DECAB48">
    <w:name w:val="CD65C540E63446DBB6F3DE1A1DECAB48"/>
  </w:style>
  <w:style w:type="paragraph" w:customStyle="1" w:styleId="6153D6D20D4D4D4D89D93871675A9905">
    <w:name w:val="6153D6D20D4D4D4D89D93871675A9905"/>
  </w:style>
  <w:style w:type="paragraph" w:customStyle="1" w:styleId="F1A5E2F069524BFEAC64127DC33E3978">
    <w:name w:val="F1A5E2F069524BFEAC64127DC33E3978"/>
  </w:style>
  <w:style w:type="paragraph" w:customStyle="1" w:styleId="248CF75A61154CE98162831A387D05E8">
    <w:name w:val="248CF75A61154CE98162831A387D05E8"/>
  </w:style>
  <w:style w:type="paragraph" w:customStyle="1" w:styleId="45879B6785D9429E8BC26A52D945A19E">
    <w:name w:val="45879B6785D9429E8BC26A52D945A19E"/>
  </w:style>
  <w:style w:type="paragraph" w:customStyle="1" w:styleId="301812D6BCF64F7ABE74B401633DF800">
    <w:name w:val="301812D6BCF64F7ABE74B401633DF800"/>
  </w:style>
  <w:style w:type="paragraph" w:customStyle="1" w:styleId="94F94DE3326E4EC595C27E04E70654EB">
    <w:name w:val="94F94DE3326E4EC595C27E04E70654EB"/>
  </w:style>
  <w:style w:type="paragraph" w:customStyle="1" w:styleId="88E8B12220B744F295A271A84C611B03">
    <w:name w:val="88E8B12220B744F295A271A84C611B03"/>
  </w:style>
  <w:style w:type="paragraph" w:customStyle="1" w:styleId="702E254C2A164AE9A8B1CDD468DFF55B">
    <w:name w:val="702E254C2A164AE9A8B1CDD468DFF55B"/>
  </w:style>
  <w:style w:type="paragraph" w:customStyle="1" w:styleId="F29432DC6FF247679A53EFA5D55F1F27">
    <w:name w:val="F29432DC6FF247679A53EFA5D55F1F27"/>
  </w:style>
  <w:style w:type="paragraph" w:customStyle="1" w:styleId="29B8B8E930FC489E93F77198C199A243">
    <w:name w:val="29B8B8E930FC489E93F77198C199A243"/>
  </w:style>
  <w:style w:type="paragraph" w:customStyle="1" w:styleId="102E0EA8B4FB405CABDC862C4363864C">
    <w:name w:val="102E0EA8B4FB405CABDC862C4363864C"/>
  </w:style>
  <w:style w:type="paragraph" w:customStyle="1" w:styleId="64E2E58A46F84BAA8114DDEFECDE8F76">
    <w:name w:val="64E2E58A46F84BAA8114DDEFECDE8F76"/>
  </w:style>
  <w:style w:type="paragraph" w:customStyle="1" w:styleId="9EA6BF50786A4E74B99E029E27A8D262">
    <w:name w:val="9EA6BF50786A4E74B99E029E27A8D262"/>
  </w:style>
  <w:style w:type="paragraph" w:customStyle="1" w:styleId="4514D9BE0D9A4434A11EFD1D090BC9E3">
    <w:name w:val="4514D9BE0D9A4434A11EFD1D090BC9E3"/>
  </w:style>
  <w:style w:type="character" w:customStyle="1" w:styleId="Magentatext">
    <w:name w:val="Magenta text"/>
    <w:uiPriority w:val="1"/>
    <w:qFormat/>
    <w:rPr>
      <w:color w:val="FFC000" w:themeColor="accent4"/>
    </w:rPr>
  </w:style>
  <w:style w:type="paragraph" w:customStyle="1" w:styleId="AC60D56B024F4476B7BB29B9ED12101D">
    <w:name w:val="AC60D56B024F4476B7BB29B9ED12101D"/>
  </w:style>
  <w:style w:type="paragraph" w:customStyle="1" w:styleId="217D43533A5D451EA78F9F1A71B1C876">
    <w:name w:val="217D43533A5D451EA78F9F1A71B1C876"/>
  </w:style>
  <w:style w:type="paragraph" w:customStyle="1" w:styleId="0B81496D2E4646E59F0E0F2D270D7ED4">
    <w:name w:val="0B81496D2E4646E59F0E0F2D270D7ED4"/>
  </w:style>
  <w:style w:type="paragraph" w:customStyle="1" w:styleId="5AA062A8F16C43768A6771D4D11E5301">
    <w:name w:val="5AA062A8F16C43768A6771D4D11E5301"/>
  </w:style>
  <w:style w:type="paragraph" w:customStyle="1" w:styleId="7ADAC01114C340B999FA5A3A465D9C75">
    <w:name w:val="7ADAC01114C340B999FA5A3A465D9C75"/>
  </w:style>
  <w:style w:type="paragraph" w:customStyle="1" w:styleId="C6DEF706E6124EF4B43AA2BA29B9F967">
    <w:name w:val="C6DEF706E6124EF4B43AA2BA29B9F967"/>
  </w:style>
  <w:style w:type="paragraph" w:customStyle="1" w:styleId="CDC181CAE99347E6A42743E58E33A9F4">
    <w:name w:val="CDC181CAE99347E6A42743E58E33A9F4"/>
  </w:style>
  <w:style w:type="paragraph" w:customStyle="1" w:styleId="5FED2BB67417468C821825E5ECDFC39C">
    <w:name w:val="5FED2BB67417468C821825E5ECDFC39C"/>
  </w:style>
  <w:style w:type="paragraph" w:customStyle="1" w:styleId="36BD018CF4F3415EB8A8DD2CC524DB74">
    <w:name w:val="36BD018CF4F3415EB8A8DD2CC524DB74"/>
  </w:style>
  <w:style w:type="paragraph" w:customStyle="1" w:styleId="058D0D89F8714D41BBB3297A708A15D7">
    <w:name w:val="058D0D89F8714D41BBB3297A708A15D7"/>
  </w:style>
  <w:style w:type="paragraph" w:customStyle="1" w:styleId="C02F41559C8042C5AAAF939CD0AF20AB">
    <w:name w:val="C02F41559C8042C5AAAF939CD0AF20AB"/>
  </w:style>
  <w:style w:type="paragraph" w:customStyle="1" w:styleId="C7C69BA505334C6292D0C7DBD3EF429B">
    <w:name w:val="C7C69BA505334C6292D0C7DBD3EF429B"/>
  </w:style>
  <w:style w:type="paragraph" w:customStyle="1" w:styleId="C0EB1882F50C4FDD9C62DC44B85070DE">
    <w:name w:val="C0EB1882F50C4FDD9C62DC44B85070DE"/>
  </w:style>
  <w:style w:type="paragraph" w:customStyle="1" w:styleId="8E80A5D6569542128F6B28526EF90CEE">
    <w:name w:val="8E80A5D6569542128F6B28526EF90CEE"/>
  </w:style>
  <w:style w:type="paragraph" w:customStyle="1" w:styleId="4E713D8064364503885A24200C03DFB8">
    <w:name w:val="4E713D8064364503885A24200C03DFB8"/>
  </w:style>
  <w:style w:type="paragraph" w:customStyle="1" w:styleId="791478D3CCF84FF5844924D1509665D0">
    <w:name w:val="791478D3CCF84FF5844924D1509665D0"/>
  </w:style>
  <w:style w:type="paragraph" w:customStyle="1" w:styleId="27EFFC5EB54448F096947614E7B32A19">
    <w:name w:val="27EFFC5EB54448F096947614E7B32A19"/>
  </w:style>
  <w:style w:type="paragraph" w:customStyle="1" w:styleId="D60E604A1BF141C68B93B450C3A80D53">
    <w:name w:val="D60E604A1BF141C68B93B450C3A80D53"/>
  </w:style>
  <w:style w:type="paragraph" w:customStyle="1" w:styleId="EC45D1A482BF4A3F9CEBE49FC93A8FDE">
    <w:name w:val="EC45D1A482BF4A3F9CEBE49FC93A8FDE"/>
  </w:style>
  <w:style w:type="paragraph" w:customStyle="1" w:styleId="4056967C21B842CE932AF4ACCF0B4954">
    <w:name w:val="4056967C21B842CE932AF4ACCF0B4954"/>
  </w:style>
  <w:style w:type="paragraph" w:customStyle="1" w:styleId="45E92E591F924E1CACCA7BBBC2135EC8">
    <w:name w:val="45E92E591F924E1CACCA7BBBC2135EC8"/>
  </w:style>
  <w:style w:type="paragraph" w:customStyle="1" w:styleId="70C1C3F7B345434E9EF1A12749FE60D5">
    <w:name w:val="70C1C3F7B345434E9EF1A12749FE60D5"/>
  </w:style>
  <w:style w:type="paragraph" w:customStyle="1" w:styleId="501B5BEA791143358A10B93F2AA41C9C">
    <w:name w:val="501B5BEA791143358A10B93F2AA41C9C"/>
  </w:style>
  <w:style w:type="paragraph" w:customStyle="1" w:styleId="4CD9735791AE44218F29FA11A71A7FF2">
    <w:name w:val="4CD9735791AE44218F29FA11A71A7FF2"/>
  </w:style>
  <w:style w:type="paragraph" w:customStyle="1" w:styleId="8396E88638114A8EBA589C850BC98134">
    <w:name w:val="8396E88638114A8EBA589C850BC98134"/>
  </w:style>
  <w:style w:type="paragraph" w:customStyle="1" w:styleId="667BC8ED764A497FBF37FEFC8505AC55">
    <w:name w:val="667BC8ED764A497FBF37FEFC8505AC55"/>
  </w:style>
  <w:style w:type="character" w:customStyle="1" w:styleId="Graytext">
    <w:name w:val="Gray text"/>
    <w:uiPriority w:val="1"/>
    <w:qFormat/>
    <w:rPr>
      <w:color w:val="808080" w:themeColor="background1" w:themeShade="80"/>
    </w:rPr>
  </w:style>
  <w:style w:type="paragraph" w:customStyle="1" w:styleId="49F8018BFA5442138BBA9FEC3850506A">
    <w:name w:val="49F8018BFA5442138BBA9FEC3850506A"/>
  </w:style>
  <w:style w:type="paragraph" w:customStyle="1" w:styleId="CF2C2F1BF5A44A79B22216874C190E2C">
    <w:name w:val="CF2C2F1BF5A44A79B22216874C190E2C"/>
  </w:style>
  <w:style w:type="paragraph" w:customStyle="1" w:styleId="F08F2BF983A347AAAC7979B42F2BF49F">
    <w:name w:val="F08F2BF983A347AAAC7979B42F2BF49F"/>
  </w:style>
  <w:style w:type="paragraph" w:customStyle="1" w:styleId="AC9C370135F04432A7A4E8027AEB6661">
    <w:name w:val="AC9C370135F04432A7A4E8027AEB6661"/>
  </w:style>
  <w:style w:type="paragraph" w:customStyle="1" w:styleId="D699A5D7CE714180BB78CB572D7040B5">
    <w:name w:val="D699A5D7CE714180BB78CB572D7040B5"/>
  </w:style>
  <w:style w:type="paragraph" w:customStyle="1" w:styleId="F0DA09529EB34718A5CAB5AA0E9FD609">
    <w:name w:val="F0DA09529EB34718A5CAB5AA0E9FD609"/>
  </w:style>
  <w:style w:type="paragraph" w:customStyle="1" w:styleId="E6FD219AF6904192944C5F47E0719E2D">
    <w:name w:val="E6FD219AF6904192944C5F47E0719E2D"/>
  </w:style>
  <w:style w:type="paragraph" w:customStyle="1" w:styleId="820EE7C16C0E4470B11CE5F392D948A9">
    <w:name w:val="820EE7C16C0E4470B11CE5F392D948A9"/>
  </w:style>
  <w:style w:type="paragraph" w:customStyle="1" w:styleId="C257E470B53043CD86ACD77274C81CC7">
    <w:name w:val="C257E470B53043CD86ACD77274C81CC7"/>
  </w:style>
  <w:style w:type="paragraph" w:customStyle="1" w:styleId="9168D1476CC147E687B761FA2766480E">
    <w:name w:val="9168D1476CC147E687B761FA2766480E"/>
  </w:style>
  <w:style w:type="paragraph" w:customStyle="1" w:styleId="D525DE96B65646C7A14283D06756DBA8">
    <w:name w:val="D525DE96B65646C7A14283D06756DBA8"/>
  </w:style>
  <w:style w:type="paragraph" w:customStyle="1" w:styleId="1957EEE7F7E9469CBDC81274B095F34A">
    <w:name w:val="1957EEE7F7E9469CBDC81274B095F34A"/>
  </w:style>
  <w:style w:type="paragraph" w:customStyle="1" w:styleId="BFB63E53B68F42BA9234CA8B9F223026">
    <w:name w:val="BFB63E53B68F42BA9234CA8B9F223026"/>
  </w:style>
  <w:style w:type="paragraph" w:customStyle="1" w:styleId="183382AF15254F9C8DE9B938AEAFFF8A">
    <w:name w:val="183382AF15254F9C8DE9B938AEAFFF8A"/>
  </w:style>
  <w:style w:type="paragraph" w:customStyle="1" w:styleId="2FB17C35BC5E48F88AA9DE6AC7643B4C">
    <w:name w:val="2FB17C35BC5E48F88AA9DE6AC7643B4C"/>
  </w:style>
  <w:style w:type="paragraph" w:customStyle="1" w:styleId="AD0E936B30334A12822C70B3E2A0BD1A">
    <w:name w:val="AD0E936B30334A12822C70B3E2A0BD1A"/>
  </w:style>
  <w:style w:type="paragraph" w:customStyle="1" w:styleId="509D6AB944D84A5895C2F005BEF8B98D">
    <w:name w:val="509D6AB944D84A5895C2F005BEF8B98D"/>
  </w:style>
  <w:style w:type="paragraph" w:customStyle="1" w:styleId="D5C428FB3BF442AF902FDE175D66DF8E">
    <w:name w:val="D5C428FB3BF442AF902FDE175D66DF8E"/>
  </w:style>
  <w:style w:type="paragraph" w:customStyle="1" w:styleId="F986EFC97BF447DFB7FF69F61C558CCF">
    <w:name w:val="F986EFC97BF447DFB7FF69F61C558CCF"/>
  </w:style>
  <w:style w:type="paragraph" w:customStyle="1" w:styleId="58D394D070D1454BB95C4DB88EFF659E">
    <w:name w:val="58D394D070D1454BB95C4DB88EFF659E"/>
  </w:style>
  <w:style w:type="paragraph" w:customStyle="1" w:styleId="B67ABC64C1854BE1B35EDDEC65799DF2">
    <w:name w:val="B67ABC64C1854BE1B35EDDEC65799DF2"/>
  </w:style>
  <w:style w:type="paragraph" w:customStyle="1" w:styleId="53DE4ABF03B3434F833F3FA94E1E507E">
    <w:name w:val="53DE4ABF03B3434F833F3FA94E1E507E"/>
  </w:style>
  <w:style w:type="paragraph" w:customStyle="1" w:styleId="70E8DE7BBDE14296B7F3C3455AA1DE09">
    <w:name w:val="70E8DE7BBDE14296B7F3C3455AA1DE09"/>
  </w:style>
  <w:style w:type="paragraph" w:customStyle="1" w:styleId="34A6EAD18C454FD59DBB076C291927C9">
    <w:name w:val="34A6EAD18C454FD59DBB076C291927C9"/>
  </w:style>
  <w:style w:type="paragraph" w:customStyle="1" w:styleId="D009C55455BC4BD9B989DB732439999B">
    <w:name w:val="D009C55455BC4BD9B989DB732439999B"/>
  </w:style>
  <w:style w:type="paragraph" w:customStyle="1" w:styleId="A50148870A0841D6A44A8C77FE6B233A">
    <w:name w:val="A50148870A0841D6A44A8C77FE6B23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0">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035B66-FC93-486B-9903-FC122DD3A96C}">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4BD0629-8B65-4944-8172-F26DF5366E30}">
  <ds:schemaRefs>
    <ds:schemaRef ds:uri="http://schemas.microsoft.com/sharepoint/v3/contenttype/forms"/>
  </ds:schemaRefs>
</ds:datastoreItem>
</file>

<file path=customXml/itemProps3.xml><?xml version="1.0" encoding="utf-8"?>
<ds:datastoreItem xmlns:ds="http://schemas.openxmlformats.org/officeDocument/2006/customXml" ds:itemID="{49553890-8B37-4493-BDA2-99CCCA44C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Geometric resume</Template>
  <TotalTime>0</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2025-03-23T11:07:00Z</dcterms:created>
  <dcterms:modified xsi:type="dcterms:W3CDTF">2025-03-23T11:08:00Z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